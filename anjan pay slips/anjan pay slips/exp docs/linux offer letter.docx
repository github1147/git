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253"/>
        <w:ind w:left="258" w:right="1055" w:firstLine="7"/>
      </w:pPr>
      <w:r>
        <w:rPr>
          <w:rFonts w:cs="Arial" w:hAnsi="Arial" w:eastAsia="Arial" w:ascii="Arial"/>
          <w:color w:val="232024"/>
          <w:w w:val="95"/>
          <w:sz w:val="19"/>
          <w:szCs w:val="19"/>
        </w:rPr>
        <w:t>M</w:t>
      </w:r>
      <w:r>
        <w:rPr>
          <w:rFonts w:cs="Arial" w:hAnsi="Arial" w:eastAsia="Arial" w:ascii="Arial"/>
          <w:color w:val="333333"/>
          <w:w w:val="147"/>
          <w:sz w:val="19"/>
          <w:szCs w:val="19"/>
        </w:rPr>
        <w:t>r</w:t>
      </w:r>
      <w:r>
        <w:rPr>
          <w:rFonts w:cs="Arial" w:hAnsi="Arial" w:eastAsia="Arial" w:ascii="Arial"/>
          <w:color w:val="444544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1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1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10"/>
          <w:sz w:val="19"/>
          <w:szCs w:val="19"/>
        </w:rPr>
        <w:t>j</w:t>
      </w:r>
      <w:r>
        <w:rPr>
          <w:rFonts w:cs="Arial" w:hAnsi="Arial" w:eastAsia="Arial" w:ascii="Arial"/>
          <w:color w:val="333333"/>
          <w:spacing w:val="0"/>
          <w:w w:val="11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1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32"/>
          <w:w w:val="11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K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um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47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54"/>
          <w:sz w:val="19"/>
          <w:szCs w:val="19"/>
        </w:rPr>
        <w:t>.</w:t>
      </w:r>
      <w:r>
        <w:rPr>
          <w:rFonts w:cs="Arial" w:hAnsi="Arial" w:eastAsia="Arial" w:ascii="Arial"/>
          <w:color w:val="232024"/>
          <w:spacing w:val="0"/>
          <w:w w:val="108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8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1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37"/>
          <w:sz w:val="19"/>
          <w:szCs w:val="19"/>
        </w:rPr>
        <w:t>/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4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ao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265" w:right="-53"/>
      </w:pP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1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575857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57585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575857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"/>
        <w:ind w:left="258"/>
      </w:pP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9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68"/>
          <w:sz w:val="19"/>
          <w:szCs w:val="19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 w:lineRule="exact" w:line="200"/>
        <w:ind w:left="243"/>
      </w:pP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0"/>
          <w:position w:val="-1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8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position w:val="-1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h</w:t>
      </w:r>
      <w:r>
        <w:rPr>
          <w:rFonts w:cs="Arial" w:hAnsi="Arial" w:eastAsia="Arial" w:ascii="Arial"/>
          <w:color w:val="333333"/>
          <w:spacing w:val="38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575857"/>
          <w:spacing w:val="0"/>
          <w:w w:val="91"/>
          <w:position w:val="-1"/>
          <w:sz w:val="19"/>
          <w:szCs w:val="19"/>
        </w:rPr>
        <w:t>-</w:t>
      </w:r>
      <w:r>
        <w:rPr>
          <w:rFonts w:cs="Arial" w:hAnsi="Arial" w:eastAsia="Arial" w:ascii="Arial"/>
          <w:color w:val="444544"/>
          <w:spacing w:val="0"/>
          <w:w w:val="102"/>
          <w:position w:val="-1"/>
          <w:sz w:val="19"/>
          <w:szCs w:val="19"/>
        </w:rPr>
        <w:t>5</w:t>
      </w:r>
      <w:r>
        <w:rPr>
          <w:rFonts w:cs="Arial" w:hAnsi="Arial" w:eastAsia="Arial" w:ascii="Arial"/>
          <w:color w:val="575857"/>
          <w:spacing w:val="0"/>
          <w:w w:val="102"/>
          <w:position w:val="-1"/>
          <w:sz w:val="19"/>
          <w:szCs w:val="19"/>
        </w:rPr>
        <w:t>2</w:t>
      </w:r>
      <w:r>
        <w:rPr>
          <w:rFonts w:cs="Arial" w:hAnsi="Arial" w:eastAsia="Arial" w:ascii="Arial"/>
          <w:color w:val="444544"/>
          <w:spacing w:val="0"/>
          <w:w w:val="102"/>
          <w:position w:val="-1"/>
          <w:sz w:val="19"/>
          <w:szCs w:val="19"/>
        </w:rPr>
        <w:t>3</w:t>
      </w:r>
      <w:r>
        <w:rPr>
          <w:rFonts w:cs="Arial" w:hAnsi="Arial" w:eastAsia="Arial" w:ascii="Arial"/>
          <w:color w:val="444544"/>
          <w:spacing w:val="0"/>
          <w:w w:val="109"/>
          <w:position w:val="-1"/>
          <w:sz w:val="19"/>
          <w:szCs w:val="19"/>
        </w:rPr>
        <w:t>3</w:t>
      </w:r>
      <w:r>
        <w:rPr>
          <w:rFonts w:cs="Arial" w:hAnsi="Arial" w:eastAsia="Arial" w:ascii="Arial"/>
          <w:color w:val="575857"/>
          <w:spacing w:val="0"/>
          <w:w w:val="102"/>
          <w:position w:val="-1"/>
          <w:sz w:val="19"/>
          <w:szCs w:val="19"/>
        </w:rPr>
        <w:t>2</w:t>
      </w:r>
      <w:r>
        <w:rPr>
          <w:rFonts w:cs="Arial" w:hAnsi="Arial" w:eastAsia="Arial" w:ascii="Arial"/>
          <w:color w:val="444544"/>
          <w:spacing w:val="0"/>
          <w:w w:val="109"/>
          <w:position w:val="-1"/>
          <w:sz w:val="19"/>
          <w:szCs w:val="19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center"/>
        <w:ind w:left="1073" w:right="316"/>
      </w:pPr>
      <w:r>
        <w:pict>
          <v:shape type="#_x0000_t202" style="position:absolute;margin-left:384.17pt;margin-top:17.385pt;width:177.151pt;height:50.275pt;mso-position-horizontal-relative:page;mso-position-vertical-relative:page;z-index:-9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99"/>
                      <w:szCs w:val="99"/>
                    </w:rPr>
                    <w:jc w:val="left"/>
                    <w:spacing w:lineRule="exact" w:line="1000"/>
                    <w:ind w:right="-171"/>
                  </w:pPr>
                  <w:r>
                    <w:rPr>
                      <w:rFonts w:cs="Times New Roman" w:hAnsi="Times New Roman" w:eastAsia="Times New Roman" w:ascii="Times New Roman"/>
                      <w:b/>
                      <w:color w:val="575857"/>
                      <w:w w:val="71"/>
                      <w:position w:val="-1"/>
                      <w:sz w:val="99"/>
                      <w:szCs w:val="99"/>
                    </w:rPr>
                    <w:t>A</w:t>
                  </w:r>
                  <w:r>
                    <w:rPr>
                      <w:rFonts w:cs="Malgun Gothic" w:hAnsi="Malgun Gothic" w:eastAsia="Malgun Gothic" w:ascii="Malgun Gothic"/>
                      <w:color w:val="575857"/>
                      <w:w w:val="35"/>
                      <w:position w:val="-1"/>
                      <w:sz w:val="99"/>
                      <w:szCs w:val="99"/>
                    </w:rPr>
                    <w:t>�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75857"/>
                      <w:w w:val="93"/>
                      <w:position w:val="-1"/>
                      <w:sz w:val="99"/>
                      <w:szCs w:val="99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75857"/>
                      <w:w w:val="68"/>
                      <w:position w:val="-1"/>
                      <w:sz w:val="99"/>
                      <w:szCs w:val="99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75857"/>
                      <w:w w:val="74"/>
                      <w:position w:val="-1"/>
                      <w:sz w:val="99"/>
                      <w:szCs w:val="99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75857"/>
                      <w:spacing w:val="-1"/>
                      <w:w w:val="74"/>
                      <w:position w:val="-1"/>
                      <w:sz w:val="99"/>
                      <w:szCs w:val="9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75857"/>
                      <w:spacing w:val="0"/>
                      <w:w w:val="90"/>
                      <w:position w:val="-1"/>
                      <w:sz w:val="99"/>
                      <w:szCs w:val="99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99"/>
                      <w:szCs w:val="9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color w:val="444544"/>
          <w:w w:val="95"/>
          <w:sz w:val="21"/>
          <w:szCs w:val="21"/>
        </w:rPr>
        <w:t>D</w:t>
      </w:r>
      <w:r>
        <w:rPr>
          <w:rFonts w:cs="Arial" w:hAnsi="Arial" w:eastAsia="Arial" w:ascii="Arial"/>
          <w:i/>
          <w:color w:val="444544"/>
          <w:w w:val="104"/>
          <w:sz w:val="21"/>
          <w:szCs w:val="21"/>
        </w:rPr>
        <w:t>e</w:t>
      </w:r>
      <w:r>
        <w:rPr>
          <w:rFonts w:cs="Arial" w:hAnsi="Arial" w:eastAsia="Arial" w:ascii="Arial"/>
          <w:i/>
          <w:color w:val="444544"/>
          <w:w w:val="111"/>
          <w:sz w:val="21"/>
          <w:szCs w:val="21"/>
        </w:rPr>
        <w:t>p</w:t>
      </w:r>
      <w:r>
        <w:rPr>
          <w:rFonts w:cs="Arial" w:hAnsi="Arial" w:eastAsia="Arial" w:ascii="Arial"/>
          <w:i/>
          <w:color w:val="444544"/>
          <w:w w:val="104"/>
          <w:sz w:val="21"/>
          <w:szCs w:val="21"/>
        </w:rPr>
        <w:t>e</w:t>
      </w:r>
      <w:r>
        <w:rPr>
          <w:rFonts w:cs="Arial" w:hAnsi="Arial" w:eastAsia="Arial" w:ascii="Arial"/>
          <w:i/>
          <w:color w:val="444544"/>
          <w:w w:val="111"/>
          <w:sz w:val="21"/>
          <w:szCs w:val="21"/>
        </w:rPr>
        <w:t>n</w:t>
      </w:r>
      <w:r>
        <w:rPr>
          <w:rFonts w:cs="Arial" w:hAnsi="Arial" w:eastAsia="Arial" w:ascii="Arial"/>
          <w:i/>
          <w:color w:val="444544"/>
          <w:w w:val="123"/>
          <w:sz w:val="21"/>
          <w:szCs w:val="21"/>
        </w:rPr>
        <w:t>d</w:t>
      </w:r>
      <w:r>
        <w:rPr>
          <w:rFonts w:cs="Arial" w:hAnsi="Arial" w:eastAsia="Arial" w:ascii="Arial"/>
          <w:i/>
          <w:color w:val="444544"/>
          <w:w w:val="92"/>
          <w:sz w:val="21"/>
          <w:szCs w:val="21"/>
        </w:rPr>
        <w:t>a</w:t>
      </w:r>
      <w:r>
        <w:rPr>
          <w:rFonts w:cs="Arial" w:hAnsi="Arial" w:eastAsia="Arial" w:ascii="Arial"/>
          <w:i/>
          <w:color w:val="444544"/>
          <w:w w:val="117"/>
          <w:sz w:val="21"/>
          <w:szCs w:val="21"/>
        </w:rPr>
        <w:t>b</w:t>
      </w:r>
      <w:r>
        <w:rPr>
          <w:rFonts w:cs="Arial" w:hAnsi="Arial" w:eastAsia="Arial" w:ascii="Arial"/>
          <w:i/>
          <w:color w:val="444544"/>
          <w:w w:val="170"/>
          <w:sz w:val="21"/>
          <w:szCs w:val="21"/>
        </w:rPr>
        <w:t>l</w:t>
      </w:r>
      <w:r>
        <w:rPr>
          <w:rFonts w:cs="Arial" w:hAnsi="Arial" w:eastAsia="Arial" w:ascii="Arial"/>
          <w:i/>
          <w:color w:val="444544"/>
          <w:w w:val="98"/>
          <w:sz w:val="21"/>
          <w:szCs w:val="21"/>
        </w:rPr>
        <w:t>e</w:t>
      </w:r>
      <w:r>
        <w:rPr>
          <w:rFonts w:cs="Arial" w:hAnsi="Arial" w:eastAsia="Arial" w:ascii="Arial"/>
          <w:i/>
          <w:color w:val="444544"/>
          <w:spacing w:val="14"/>
          <w:w w:val="100"/>
          <w:sz w:val="21"/>
          <w:szCs w:val="21"/>
        </w:rPr>
        <w:t> </w:t>
      </w:r>
      <w:r>
        <w:rPr>
          <w:rFonts w:cs="Arial" w:hAnsi="Arial" w:eastAsia="Arial" w:ascii="Arial"/>
          <w:i/>
          <w:color w:val="444544"/>
          <w:spacing w:val="0"/>
          <w:w w:val="92"/>
          <w:sz w:val="21"/>
          <w:szCs w:val="21"/>
        </w:rPr>
        <w:t>S</w:t>
      </w:r>
      <w:r>
        <w:rPr>
          <w:rFonts w:cs="Arial" w:hAnsi="Arial" w:eastAsia="Arial" w:ascii="Arial"/>
          <w:i/>
          <w:color w:val="444544"/>
          <w:spacing w:val="0"/>
          <w:w w:val="111"/>
          <w:sz w:val="21"/>
          <w:szCs w:val="21"/>
        </w:rPr>
        <w:t>e</w:t>
      </w:r>
      <w:r>
        <w:rPr>
          <w:rFonts w:cs="Arial" w:hAnsi="Arial" w:eastAsia="Arial" w:ascii="Arial"/>
          <w:i/>
          <w:color w:val="444544"/>
          <w:spacing w:val="0"/>
          <w:w w:val="123"/>
          <w:sz w:val="21"/>
          <w:szCs w:val="21"/>
        </w:rPr>
        <w:t>rvi</w:t>
      </w:r>
      <w:r>
        <w:rPr>
          <w:rFonts w:cs="Arial" w:hAnsi="Arial" w:eastAsia="Arial" w:ascii="Arial"/>
          <w:i/>
          <w:color w:val="444544"/>
          <w:spacing w:val="0"/>
          <w:w w:val="109"/>
          <w:sz w:val="21"/>
          <w:szCs w:val="21"/>
        </w:rPr>
        <w:t>c</w:t>
      </w:r>
      <w:r>
        <w:rPr>
          <w:rFonts w:cs="Arial" w:hAnsi="Arial" w:eastAsia="Arial" w:ascii="Arial"/>
          <w:i/>
          <w:color w:val="444544"/>
          <w:spacing w:val="0"/>
          <w:w w:val="104"/>
          <w:sz w:val="21"/>
          <w:szCs w:val="21"/>
        </w:rPr>
        <w:t>e</w:t>
      </w:r>
      <w:r>
        <w:rPr>
          <w:rFonts w:cs="Arial" w:hAnsi="Arial" w:eastAsia="Arial" w:ascii="Arial"/>
          <w:i/>
          <w:color w:val="575857"/>
          <w:spacing w:val="0"/>
          <w:w w:val="116"/>
          <w:sz w:val="21"/>
          <w:szCs w:val="21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ind w:left="1549" w:right="669"/>
        <w:sectPr>
          <w:type w:val="continuous"/>
          <w:pgSz w:w="12220" w:h="15800"/>
          <w:pgMar w:top="240" w:bottom="0" w:left="1060" w:right="880"/>
          <w:cols w:num="2" w:equalWidth="off">
            <w:col w:w="3441" w:space="3182"/>
            <w:col w:w="3657"/>
          </w:cols>
        </w:sectPr>
      </w:pP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2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6</w:t>
      </w:r>
      <w:r>
        <w:rPr>
          <w:rFonts w:cs="Arial" w:hAnsi="Arial" w:eastAsia="Arial" w:ascii="Arial"/>
          <w:color w:val="232024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59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2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0</w:t>
      </w:r>
      <w:r>
        <w:rPr>
          <w:rFonts w:cs="Arial" w:hAnsi="Arial" w:eastAsia="Arial" w:ascii="Arial"/>
          <w:color w:val="232024"/>
          <w:spacing w:val="0"/>
          <w:w w:val="88"/>
          <w:sz w:val="19"/>
          <w:szCs w:val="19"/>
        </w:rPr>
        <w:t>1</w:t>
      </w:r>
      <w:r>
        <w:rPr>
          <w:rFonts w:cs="Arial" w:hAnsi="Arial" w:eastAsia="Arial" w:ascii="Arial"/>
          <w:color w:val="333333"/>
          <w:spacing w:val="0"/>
          <w:w w:val="129"/>
          <w:sz w:val="19"/>
          <w:szCs w:val="19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type w:val="continuous"/>
          <w:pgSz w:w="12220" w:h="15800"/>
          <w:pgMar w:top="240" w:bottom="0" w:left="1060" w:right="880"/>
        </w:sectPr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243"/>
      </w:pPr>
      <w:r>
        <w:rPr>
          <w:rFonts w:cs="Arial" w:hAnsi="Arial" w:eastAsia="Arial" w:ascii="Arial"/>
          <w:color w:val="232024"/>
          <w:w w:val="89"/>
          <w:sz w:val="19"/>
          <w:szCs w:val="19"/>
        </w:rPr>
        <w:t>D</w:t>
      </w:r>
      <w:r>
        <w:rPr>
          <w:rFonts w:cs="Arial" w:hAnsi="Arial" w:eastAsia="Arial" w:ascii="Arial"/>
          <w:color w:val="333333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32024"/>
          <w:w w:val="147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47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1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1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10"/>
          <w:sz w:val="19"/>
          <w:szCs w:val="19"/>
        </w:rPr>
        <w:t>j</w:t>
      </w:r>
      <w:r>
        <w:rPr>
          <w:rFonts w:cs="Arial" w:hAnsi="Arial" w:eastAsia="Arial" w:ascii="Arial"/>
          <w:color w:val="333333"/>
          <w:spacing w:val="0"/>
          <w:w w:val="11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1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33"/>
          <w:w w:val="11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6"/>
          <w:sz w:val="19"/>
          <w:szCs w:val="19"/>
        </w:rPr>
        <w:t>K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232024"/>
          <w:spacing w:val="0"/>
          <w:w w:val="108"/>
          <w:sz w:val="19"/>
          <w:szCs w:val="19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229" w:right="-50"/>
      </w:pP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W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m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575857"/>
          <w:spacing w:val="8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19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8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98"/>
          <w:position w:val="-1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98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0"/>
          <w:w w:val="98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13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13"/>
          <w:position w:val="-1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13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13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13"/>
          <w:position w:val="-1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14"/>
          <w:w w:val="113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5"/>
          <w:position w:val="-1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21"/>
          <w:position w:val="-1"/>
          <w:sz w:val="19"/>
          <w:szCs w:val="19"/>
        </w:rPr>
        <w:t>v</w:t>
      </w:r>
      <w:r>
        <w:rPr>
          <w:rFonts w:cs="Arial" w:hAnsi="Arial" w:eastAsia="Arial" w:ascii="Arial"/>
          <w:color w:val="333333"/>
          <w:spacing w:val="0"/>
          <w:w w:val="150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82"/>
          <w:position w:val="-1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-26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5"/>
          <w:position w:val="-1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19"/>
          <w:position w:val="-1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13"/>
          <w:position w:val="-1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36"/>
          <w:position w:val="-1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37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2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9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575857"/>
          <w:spacing w:val="0"/>
          <w:w w:val="96"/>
          <w:position w:val="-1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2"/>
        <w:sectPr>
          <w:type w:val="continuous"/>
          <w:pgSz w:w="12220" w:h="15800"/>
          <w:pgMar w:top="240" w:bottom="0" w:left="1060" w:right="880"/>
          <w:cols w:num="2" w:equalWidth="off">
            <w:col w:w="3434" w:space="518"/>
            <w:col w:w="6328"/>
          </w:cols>
        </w:sectPr>
      </w:pPr>
      <w:r>
        <w:br w:type="column"/>
      </w:r>
      <w:r>
        <w:rPr>
          <w:rFonts w:cs="Arial" w:hAnsi="Arial" w:eastAsia="Arial" w:ascii="Arial"/>
          <w:color w:val="232024"/>
          <w:w w:val="87"/>
          <w:sz w:val="19"/>
          <w:szCs w:val="19"/>
        </w:rPr>
        <w:t>O</w:t>
      </w:r>
      <w:r>
        <w:rPr>
          <w:rFonts w:cs="Arial" w:hAnsi="Arial" w:eastAsia="Arial" w:ascii="Arial"/>
          <w:color w:val="232024"/>
          <w:w w:val="144"/>
          <w:sz w:val="19"/>
          <w:szCs w:val="19"/>
        </w:rPr>
        <w:t>ff</w:t>
      </w:r>
      <w:r>
        <w:rPr>
          <w:rFonts w:cs="Arial" w:hAnsi="Arial" w:eastAsia="Arial" w:ascii="Arial"/>
          <w:color w:val="333333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32024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50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2" w:lineRule="auto" w:line="324"/>
        <w:ind w:left="258" w:right="628" w:hanging="36"/>
      </w:pPr>
      <w:r>
        <w:rPr>
          <w:rFonts w:cs="Arial" w:hAnsi="Arial" w:eastAsia="Arial" w:ascii="Arial"/>
          <w:color w:val="232024"/>
          <w:w w:val="112"/>
          <w:sz w:val="19"/>
          <w:szCs w:val="19"/>
        </w:rPr>
        <w:t>W</w:t>
      </w:r>
      <w:r>
        <w:rPr>
          <w:rFonts w:cs="Arial" w:hAnsi="Arial" w:eastAsia="Arial" w:ascii="Arial"/>
          <w:color w:val="232024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333333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32024"/>
          <w:w w:val="95"/>
          <w:sz w:val="19"/>
          <w:szCs w:val="19"/>
        </w:rPr>
        <w:t>h</w:t>
      </w:r>
      <w:r>
        <w:rPr>
          <w:rFonts w:cs="Arial" w:hAnsi="Arial" w:eastAsia="Arial" w:ascii="Arial"/>
          <w:color w:val="2320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1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21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4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444544"/>
          <w:spacing w:val="0"/>
          <w:w w:val="115"/>
          <w:sz w:val="19"/>
          <w:szCs w:val="19"/>
        </w:rPr>
        <w:t>b</w:t>
      </w:r>
      <w:r>
        <w:rPr>
          <w:rFonts w:cs="Arial" w:hAnsi="Arial" w:eastAsia="Arial" w:ascii="Arial"/>
          <w:color w:val="575857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q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444544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A040E"/>
          <w:spacing w:val="0"/>
          <w:w w:val="41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-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ff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333333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A040E"/>
          <w:spacing w:val="0"/>
          <w:w w:val="118"/>
          <w:sz w:val="19"/>
          <w:szCs w:val="19"/>
        </w:rPr>
        <w:t>L</w:t>
      </w:r>
      <w:r>
        <w:rPr>
          <w:rFonts w:cs="Arial" w:hAnsi="Arial" w:eastAsia="Arial" w:ascii="Arial"/>
          <w:color w:val="0A040E"/>
          <w:spacing w:val="0"/>
          <w:w w:val="118"/>
          <w:sz w:val="19"/>
          <w:szCs w:val="19"/>
        </w:rPr>
        <w:t>i</w:t>
      </w:r>
      <w:r>
        <w:rPr>
          <w:rFonts w:cs="Arial" w:hAnsi="Arial" w:eastAsia="Arial" w:ascii="Arial"/>
          <w:color w:val="0A040E"/>
          <w:spacing w:val="0"/>
          <w:w w:val="118"/>
          <w:sz w:val="19"/>
          <w:szCs w:val="19"/>
        </w:rPr>
        <w:t>nu</w:t>
      </w:r>
      <w:r>
        <w:rPr>
          <w:rFonts w:cs="Arial" w:hAnsi="Arial" w:eastAsia="Arial" w:ascii="Arial"/>
          <w:color w:val="0A040E"/>
          <w:spacing w:val="0"/>
          <w:w w:val="118"/>
          <w:sz w:val="19"/>
          <w:szCs w:val="19"/>
        </w:rPr>
        <w:t>x</w:t>
      </w:r>
      <w:r>
        <w:rPr>
          <w:rFonts w:cs="Arial" w:hAnsi="Arial" w:eastAsia="Arial" w:ascii="Arial"/>
          <w:color w:val="0A040E"/>
          <w:spacing w:val="4"/>
          <w:w w:val="118"/>
          <w:sz w:val="19"/>
          <w:szCs w:val="19"/>
        </w:rPr>
        <w:t> </w:t>
      </w:r>
      <w:r>
        <w:rPr>
          <w:rFonts w:cs="Arial" w:hAnsi="Arial" w:eastAsia="Arial" w:ascii="Arial"/>
          <w:color w:val="0A040E"/>
          <w:spacing w:val="0"/>
          <w:w w:val="108"/>
          <w:sz w:val="19"/>
          <w:szCs w:val="19"/>
        </w:rPr>
        <w:t>A</w:t>
      </w:r>
      <w:r>
        <w:rPr>
          <w:rFonts w:cs="Arial" w:hAnsi="Arial" w:eastAsia="Arial" w:ascii="Arial"/>
          <w:color w:val="0A040E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0A040E"/>
          <w:spacing w:val="0"/>
          <w:w w:val="118"/>
          <w:sz w:val="19"/>
          <w:szCs w:val="19"/>
        </w:rPr>
        <w:t>m</w:t>
      </w:r>
      <w:r>
        <w:rPr>
          <w:rFonts w:cs="Arial" w:hAnsi="Arial" w:eastAsia="Arial" w:ascii="Arial"/>
          <w:color w:val="0A040E"/>
          <w:spacing w:val="0"/>
          <w:w w:val="136"/>
          <w:sz w:val="19"/>
          <w:szCs w:val="19"/>
        </w:rPr>
        <w:t>i</w:t>
      </w:r>
      <w:r>
        <w:rPr>
          <w:rFonts w:cs="Arial" w:hAnsi="Arial" w:eastAsia="Arial" w:ascii="Arial"/>
          <w:color w:val="0A040E"/>
          <w:spacing w:val="0"/>
          <w:w w:val="122"/>
          <w:sz w:val="19"/>
          <w:szCs w:val="19"/>
        </w:rPr>
        <w:t>n</w:t>
      </w:r>
      <w:r>
        <w:rPr>
          <w:rFonts w:cs="Arial" w:hAnsi="Arial" w:eastAsia="Arial" w:ascii="Arial"/>
          <w:color w:val="0A040E"/>
          <w:spacing w:val="0"/>
          <w:w w:val="136"/>
          <w:sz w:val="19"/>
          <w:szCs w:val="19"/>
        </w:rPr>
        <w:t>i</w:t>
      </w:r>
      <w:r>
        <w:rPr>
          <w:rFonts w:cs="Arial" w:hAnsi="Arial" w:eastAsia="Arial" w:ascii="Arial"/>
          <w:color w:val="0A040E"/>
          <w:spacing w:val="0"/>
          <w:w w:val="121"/>
          <w:sz w:val="19"/>
          <w:szCs w:val="19"/>
        </w:rPr>
        <w:t>s</w:t>
      </w:r>
      <w:r>
        <w:rPr>
          <w:rFonts w:cs="Arial" w:hAnsi="Arial" w:eastAsia="Arial" w:ascii="Arial"/>
          <w:color w:val="0A040E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A040E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0A040E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0A040E"/>
          <w:spacing w:val="0"/>
          <w:w w:val="164"/>
          <w:sz w:val="19"/>
          <w:szCs w:val="19"/>
        </w:rPr>
        <w:t>t</w:t>
      </w:r>
      <w:r>
        <w:rPr>
          <w:rFonts w:cs="Arial" w:hAnsi="Arial" w:eastAsia="Arial" w:ascii="Arial"/>
          <w:color w:val="0A040E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A040E"/>
          <w:spacing w:val="0"/>
          <w:w w:val="91"/>
          <w:sz w:val="19"/>
          <w:szCs w:val="19"/>
        </w:rPr>
        <w:t>S</w:t>
      </w:r>
      <w:r>
        <w:rPr>
          <w:rFonts w:cs="Arial" w:hAnsi="Arial" w:eastAsia="Arial" w:ascii="Arial"/>
          <w:color w:val="0A040E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0A040E"/>
          <w:spacing w:val="0"/>
          <w:w w:val="122"/>
          <w:sz w:val="19"/>
          <w:szCs w:val="19"/>
        </w:rPr>
        <w:t>n</w:t>
      </w:r>
      <w:r>
        <w:rPr>
          <w:rFonts w:cs="Arial" w:hAnsi="Arial" w:eastAsia="Arial" w:ascii="Arial"/>
          <w:color w:val="0A040E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0A040E"/>
          <w:spacing w:val="0"/>
          <w:w w:val="150"/>
          <w:sz w:val="19"/>
          <w:szCs w:val="19"/>
        </w:rPr>
        <w:t>t</w:t>
      </w:r>
      <w:r>
        <w:rPr>
          <w:rFonts w:cs="Arial" w:hAnsi="Arial" w:eastAsia="Arial" w:ascii="Arial"/>
          <w:color w:val="0A040E"/>
          <w:spacing w:val="0"/>
          <w:w w:val="115"/>
          <w:sz w:val="19"/>
          <w:szCs w:val="19"/>
        </w:rPr>
        <w:t>h</w:t>
      </w:r>
      <w:r>
        <w:rPr>
          <w:rFonts w:cs="Arial" w:hAnsi="Arial" w:eastAsia="Arial" w:ascii="Arial"/>
          <w:color w:val="0A040E"/>
          <w:spacing w:val="0"/>
          <w:w w:val="122"/>
          <w:sz w:val="19"/>
          <w:szCs w:val="19"/>
        </w:rPr>
        <w:t>n</w:t>
      </w:r>
      <w:r>
        <w:rPr>
          <w:rFonts w:cs="Arial" w:hAnsi="Arial" w:eastAsia="Arial" w:ascii="Arial"/>
          <w:color w:val="0A040E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0A040E"/>
          <w:spacing w:val="0"/>
          <w:w w:val="122"/>
          <w:sz w:val="19"/>
          <w:szCs w:val="19"/>
        </w:rPr>
        <w:t>g</w:t>
      </w:r>
      <w:r>
        <w:rPr>
          <w:rFonts w:cs="Arial" w:hAnsi="Arial" w:eastAsia="Arial" w:ascii="Arial"/>
          <w:color w:val="0A040E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0A040E"/>
          <w:spacing w:val="0"/>
          <w:w w:val="147"/>
          <w:sz w:val="19"/>
          <w:szCs w:val="19"/>
        </w:rPr>
        <w:t>r</w:t>
      </w:r>
      <w:r>
        <w:rPr>
          <w:rFonts w:cs="Arial" w:hAnsi="Arial" w:eastAsia="Arial" w:ascii="Arial"/>
          <w:color w:val="0A040E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D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on</w:t>
      </w:r>
      <w:r>
        <w:rPr>
          <w:rFonts w:cs="Arial" w:hAnsi="Arial" w:eastAsia="Arial" w:ascii="Arial"/>
          <w:color w:val="0A040E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0A040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A040E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ad</w:t>
      </w:r>
      <w:r>
        <w:rPr>
          <w:rFonts w:cs="Arial" w:hAnsi="Arial" w:eastAsia="Arial" w:ascii="Arial"/>
          <w:color w:val="232024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g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14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0A040E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0A040E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0"/>
          <w:sz w:val="19"/>
          <w:szCs w:val="19"/>
        </w:rPr>
        <w:t>y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ou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m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232024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9" w:lineRule="auto" w:line="261"/>
        <w:ind w:left="243" w:right="945" w:hanging="7"/>
      </w:pPr>
      <w:r>
        <w:rPr>
          <w:rFonts w:cs="Arial" w:hAnsi="Arial" w:eastAsia="Arial" w:ascii="Arial"/>
          <w:color w:val="232024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232024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0A040E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030B39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0A040E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ed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21D44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0A040E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0A040E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A040E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D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po</w:t>
      </w:r>
      <w:r>
        <w:rPr>
          <w:rFonts w:cs="Arial" w:hAnsi="Arial" w:eastAsia="Arial" w:ascii="Arial"/>
          <w:color w:val="121D44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D44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tte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121D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4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nd</w:t>
      </w:r>
      <w:r>
        <w:rPr>
          <w:rFonts w:cs="Arial" w:hAnsi="Arial" w:eastAsia="Arial" w:ascii="Arial"/>
          <w:color w:val="232024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0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ond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21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j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030B39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ng</w:t>
      </w:r>
      <w:r>
        <w:rPr>
          <w:rFonts w:cs="Arial" w:hAnsi="Arial" w:eastAsia="Arial" w:ascii="Arial"/>
          <w:color w:val="0A040E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45"/>
        <w:ind w:left="949" w:right="643" w:hanging="360"/>
      </w:pPr>
      <w:r>
        <w:rPr>
          <w:rFonts w:cs="Arial" w:hAnsi="Arial" w:eastAsia="Arial" w:ascii="Arial"/>
          <w:color w:val="232024"/>
          <w:w w:val="54"/>
          <w:sz w:val="19"/>
          <w:szCs w:val="19"/>
        </w:rPr>
        <w:t>1</w:t>
      </w:r>
      <w:r>
        <w:rPr>
          <w:rFonts w:cs="Arial" w:hAnsi="Arial" w:eastAsia="Arial" w:ascii="Arial"/>
          <w:color w:val="444544"/>
          <w:w w:val="137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137"/>
          <w:sz w:val="19"/>
          <w:szCs w:val="19"/>
        </w:rPr>
        <w:t>   </w:t>
      </w:r>
      <w:r>
        <w:rPr>
          <w:rFonts w:cs="Arial" w:hAnsi="Arial" w:eastAsia="Arial" w:ascii="Arial"/>
          <w:color w:val="444544"/>
          <w:spacing w:val="9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232024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2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14"/>
          <w:w w:val="113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&amp;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4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0A040E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53"/>
        <w:ind w:left="935" w:right="635" w:hanging="367"/>
      </w:pP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2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444544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3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91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q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4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ou</w:t>
      </w:r>
      <w:r>
        <w:rPr>
          <w:rFonts w:cs="Arial" w:hAnsi="Arial" w:eastAsia="Arial" w:ascii="Arial"/>
          <w:color w:val="333333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0"/>
          <w:w w:val="121"/>
          <w:sz w:val="19"/>
          <w:szCs w:val="19"/>
        </w:rPr>
        <w:t>y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47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22"/>
          <w:sz w:val="19"/>
          <w:szCs w:val="19"/>
        </w:rPr>
        <w:t>b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15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1"/>
          <w:sz w:val="19"/>
          <w:szCs w:val="19"/>
        </w:rPr>
        <w:t>b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23"/>
          <w:sz w:val="19"/>
          <w:szCs w:val="19"/>
        </w:rPr>
        <w:t>f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0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1</w:t>
      </w:r>
      <w:r>
        <w:rPr>
          <w:rFonts w:cs="Arial" w:hAnsi="Arial" w:eastAsia="Arial" w:ascii="Arial"/>
          <w:color w:val="333333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27"/>
          <w:w w:val="113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8"/>
          <w:sz w:val="19"/>
          <w:szCs w:val="19"/>
        </w:rPr>
        <w:t>2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0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color w:val="232024"/>
          <w:spacing w:val="0"/>
          <w:w w:val="129"/>
          <w:sz w:val="19"/>
          <w:szCs w:val="19"/>
        </w:rPr>
        <w:t>5</w:t>
      </w:r>
      <w:r>
        <w:rPr>
          <w:rFonts w:cs="Arial" w:hAnsi="Arial" w:eastAsia="Arial" w:ascii="Arial"/>
          <w:color w:val="444544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x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3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79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li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ob</w:t>
      </w:r>
      <w:r>
        <w:rPr>
          <w:rFonts w:cs="Arial" w:hAnsi="Arial" w:eastAsia="Arial" w:ascii="Arial"/>
          <w:color w:val="444544"/>
          <w:spacing w:val="3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in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232024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567"/>
      </w:pPr>
      <w:r>
        <w:rPr>
          <w:rFonts w:cs="Arial" w:hAnsi="Arial" w:eastAsia="Arial" w:ascii="Arial"/>
          <w:color w:val="444544"/>
          <w:spacing w:val="0"/>
          <w:w w:val="86"/>
          <w:sz w:val="19"/>
          <w:szCs w:val="19"/>
        </w:rPr>
        <w:t>3</w:t>
      </w:r>
      <w:r>
        <w:rPr>
          <w:rFonts w:cs="Arial" w:hAnsi="Arial" w:eastAsia="Arial" w:ascii="Arial"/>
          <w:color w:val="575857"/>
          <w:spacing w:val="0"/>
          <w:w w:val="86"/>
          <w:sz w:val="19"/>
          <w:szCs w:val="19"/>
        </w:rPr>
        <w:t>.</w:t>
      </w:r>
      <w:r>
        <w:rPr>
          <w:rFonts w:cs="Arial" w:hAnsi="Arial" w:eastAsia="Arial" w:ascii="Arial"/>
          <w:color w:val="575857"/>
          <w:spacing w:val="0"/>
          <w:w w:val="86"/>
          <w:sz w:val="19"/>
          <w:szCs w:val="19"/>
        </w:rPr>
        <w:t>   </w:t>
      </w:r>
      <w:r>
        <w:rPr>
          <w:rFonts w:cs="Arial" w:hAnsi="Arial" w:eastAsia="Arial" w:ascii="Arial"/>
          <w:color w:val="575857"/>
          <w:spacing w:val="42"/>
          <w:w w:val="86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ill</w:t>
      </w:r>
      <w:r>
        <w:rPr>
          <w:rFonts w:cs="Arial" w:hAnsi="Arial" w:eastAsia="Arial" w:ascii="Arial"/>
          <w:color w:val="232024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0"/>
          <w:w w:val="88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88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h</w:t>
      </w:r>
      <w:r>
        <w:rPr>
          <w:rFonts w:cs="Arial" w:hAnsi="Arial" w:eastAsia="Arial" w:ascii="Arial"/>
          <w:color w:val="333333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1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2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-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j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inin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575857"/>
          <w:spacing w:val="0"/>
          <w:w w:val="96"/>
          <w:sz w:val="19"/>
          <w:szCs w:val="19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95"/>
      </w:pP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575857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du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11"/>
          <w:sz w:val="19"/>
          <w:szCs w:val="19"/>
        </w:rPr>
        <w:t>rt</w:t>
      </w:r>
      <w:r>
        <w:rPr>
          <w:rFonts w:cs="Arial" w:hAnsi="Arial" w:eastAsia="Arial" w:ascii="Arial"/>
          <w:color w:val="333333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575857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575857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575857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49"/>
        <w:ind w:left="1655" w:right="642" w:hanging="353"/>
      </w:pPr>
      <w:r>
        <w:rPr>
          <w:rFonts w:cs="Arial" w:hAnsi="Arial" w:eastAsia="Arial" w:ascii="Arial"/>
          <w:color w:val="333333"/>
          <w:spacing w:val="0"/>
          <w:w w:val="81"/>
          <w:sz w:val="19"/>
          <w:szCs w:val="19"/>
        </w:rPr>
        <w:t>b</w:t>
      </w:r>
      <w:r>
        <w:rPr>
          <w:rFonts w:cs="Arial" w:hAnsi="Arial" w:eastAsia="Arial" w:ascii="Arial"/>
          <w:color w:val="575857"/>
          <w:spacing w:val="0"/>
          <w:w w:val="81"/>
          <w:sz w:val="19"/>
          <w:szCs w:val="19"/>
        </w:rPr>
        <w:t>.</w:t>
      </w:r>
      <w:r>
        <w:rPr>
          <w:rFonts w:cs="Arial" w:hAnsi="Arial" w:eastAsia="Arial" w:ascii="Arial"/>
          <w:color w:val="575857"/>
          <w:spacing w:val="0"/>
          <w:w w:val="81"/>
          <w:sz w:val="19"/>
          <w:szCs w:val="19"/>
        </w:rPr>
        <w:t>    </w:t>
      </w:r>
      <w:r>
        <w:rPr>
          <w:rFonts w:cs="Arial" w:hAnsi="Arial" w:eastAsia="Arial" w:ascii="Arial"/>
          <w:color w:val="575857"/>
          <w:spacing w:val="11"/>
          <w:w w:val="81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4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24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rv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444544"/>
          <w:spacing w:val="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9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11"/>
          <w:sz w:val="19"/>
          <w:szCs w:val="19"/>
        </w:rPr>
        <w:t>rt</w:t>
      </w:r>
      <w:r>
        <w:rPr>
          <w:rFonts w:cs="Arial" w:hAnsi="Arial" w:eastAsia="Arial" w:ascii="Arial"/>
          <w:color w:val="232024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575857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57585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575857"/>
          <w:spacing w:val="39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&amp;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444544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24"/>
          <w:w w:val="125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0A040E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32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232024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68"/>
          <w:sz w:val="19"/>
          <w:szCs w:val="19"/>
        </w:rPr>
        <w:t>(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in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46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4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ss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4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45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li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57585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tt</w:t>
      </w:r>
      <w:r>
        <w:rPr>
          <w:rFonts w:cs="Arial" w:hAnsi="Arial" w:eastAsia="Arial" w:ascii="Arial"/>
          <w:color w:val="575857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575857"/>
          <w:spacing w:val="0"/>
          <w:w w:val="68"/>
          <w:sz w:val="19"/>
          <w:szCs w:val="19"/>
        </w:rPr>
        <w:t>,</w:t>
      </w:r>
      <w:r>
        <w:rPr>
          <w:rFonts w:cs="Arial" w:hAnsi="Arial" w:eastAsia="Arial" w:ascii="Arial"/>
          <w:color w:val="575857"/>
          <w:spacing w:val="0"/>
          <w:w w:val="68"/>
          <w:sz w:val="19"/>
          <w:szCs w:val="19"/>
        </w:rPr>
        <w:t> </w:t>
      </w:r>
      <w:r>
        <w:rPr>
          <w:rFonts w:cs="Arial" w:hAnsi="Arial" w:eastAsia="Arial" w:ascii="Arial"/>
          <w:color w:val="575857"/>
          <w:spacing w:val="7"/>
          <w:w w:val="68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-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b</w:t>
      </w:r>
      <w:r>
        <w:rPr>
          <w:rFonts w:cs="Arial" w:hAnsi="Arial" w:eastAsia="Arial" w:ascii="Arial"/>
          <w:color w:val="333333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232024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ss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7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ng</w:t>
      </w:r>
      <w:r>
        <w:rPr>
          <w:rFonts w:cs="Arial" w:hAnsi="Arial" w:eastAsia="Arial" w:ascii="Arial"/>
          <w:color w:val="333333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91"/>
          <w:sz w:val="19"/>
          <w:szCs w:val="19"/>
        </w:rPr>
        <w:t>)</w:t>
      </w:r>
      <w:r>
        <w:rPr>
          <w:rFonts w:cs="Arial" w:hAnsi="Arial" w:eastAsia="Arial" w:ascii="Arial"/>
          <w:color w:val="707070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80"/>
      </w:pPr>
      <w:r>
        <w:rPr>
          <w:rFonts w:cs="Arial" w:hAnsi="Arial" w:eastAsia="Arial" w:ascii="Arial"/>
          <w:color w:val="444544"/>
          <w:spacing w:val="0"/>
          <w:w w:val="92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92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92"/>
          <w:sz w:val="19"/>
          <w:szCs w:val="19"/>
        </w:rPr>
        <w:t>   </w:t>
      </w:r>
      <w:r>
        <w:rPr>
          <w:rFonts w:cs="Arial" w:hAnsi="Arial" w:eastAsia="Arial" w:ascii="Arial"/>
          <w:color w:val="444544"/>
          <w:spacing w:val="44"/>
          <w:w w:val="92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15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57585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ry</w:t>
      </w:r>
      <w:r>
        <w:rPr>
          <w:rFonts w:cs="Arial" w:hAnsi="Arial" w:eastAsia="Arial" w:ascii="Arial"/>
          <w:color w:val="444544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575857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80"/>
      </w:pP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575857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54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1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5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79"/>
          <w:sz w:val="19"/>
          <w:szCs w:val="19"/>
        </w:rPr>
        <w:t>(</w:t>
      </w:r>
      <w:r>
        <w:rPr>
          <w:rFonts w:cs="Arial" w:hAnsi="Arial" w:eastAsia="Arial" w:ascii="Arial"/>
          <w:color w:val="333333"/>
          <w:spacing w:val="0"/>
          <w:w w:val="105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3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1"/>
          <w:sz w:val="19"/>
          <w:szCs w:val="19"/>
        </w:rPr>
        <w:t>L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575857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575857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57585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5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11"/>
          <w:sz w:val="19"/>
          <w:szCs w:val="19"/>
        </w:rPr>
        <w:t>rt</w:t>
      </w:r>
      <w:r>
        <w:rPr>
          <w:rFonts w:cs="Arial" w:hAnsi="Arial" w:eastAsia="Arial" w:ascii="Arial"/>
          <w:color w:val="333333"/>
          <w:spacing w:val="0"/>
          <w:w w:val="91"/>
          <w:sz w:val="19"/>
          <w:szCs w:val="19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387"/>
        <w:ind w:left="1273" w:right="6274"/>
      </w:pPr>
      <w:r>
        <w:rPr>
          <w:rFonts w:cs="Arial" w:hAnsi="Arial" w:eastAsia="Arial" w:ascii="Arial"/>
          <w:color w:val="444544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90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90"/>
          <w:sz w:val="19"/>
          <w:szCs w:val="19"/>
        </w:rPr>
        <w:t>   </w:t>
      </w:r>
      <w:r>
        <w:rPr>
          <w:rFonts w:cs="Arial" w:hAnsi="Arial" w:eastAsia="Arial" w:ascii="Arial"/>
          <w:color w:val="444544"/>
          <w:spacing w:val="42"/>
          <w:w w:val="9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og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85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f</w:t>
      </w:r>
      <w:r>
        <w:rPr>
          <w:rFonts w:cs="Arial" w:hAnsi="Arial" w:eastAsia="Arial" w:ascii="Arial"/>
          <w:color w:val="0A040E"/>
          <w:spacing w:val="0"/>
          <w:w w:val="54"/>
          <w:sz w:val="19"/>
          <w:szCs w:val="19"/>
        </w:rPr>
        <w:t>.</w:t>
      </w:r>
      <w:r>
        <w:rPr>
          <w:rFonts w:cs="Arial" w:hAnsi="Arial" w:eastAsia="Arial" w:ascii="Arial"/>
          <w:color w:val="0A040E"/>
          <w:spacing w:val="0"/>
          <w:w w:val="100"/>
          <w:sz w:val="19"/>
          <w:szCs w:val="19"/>
        </w:rPr>
        <w:t>    </w:t>
      </w:r>
      <w:r>
        <w:rPr>
          <w:rFonts w:cs="Arial" w:hAnsi="Arial" w:eastAsia="Arial" w:ascii="Arial"/>
          <w:color w:val="0A040E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79"/>
          <w:sz w:val="19"/>
          <w:szCs w:val="19"/>
        </w:rPr>
        <w:t>B</w:t>
      </w:r>
      <w:r>
        <w:rPr>
          <w:rFonts w:cs="Arial" w:hAnsi="Arial" w:eastAsia="Arial" w:ascii="Arial"/>
          <w:color w:val="333333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44454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8"/>
          <w:sz w:val="19"/>
          <w:szCs w:val="19"/>
        </w:rPr>
        <w:t>d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575857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"/>
        <w:ind w:left="1266"/>
      </w:pP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575857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4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524"/>
      </w:pP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4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444544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li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cy</w:t>
      </w:r>
      <w:r>
        <w:rPr>
          <w:rFonts w:cs="Arial" w:hAnsi="Arial" w:eastAsia="Arial" w:ascii="Arial"/>
          <w:color w:val="444544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57585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444544"/>
          <w:spacing w:val="4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-</w:t>
      </w:r>
      <w:r>
        <w:rPr>
          <w:rFonts w:cs="Arial" w:hAnsi="Arial" w:eastAsia="Arial" w:ascii="Arial"/>
          <w:color w:val="333333"/>
          <w:spacing w:val="0"/>
          <w:w w:val="105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85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575857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-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ee</w:t>
      </w:r>
      <w:r>
        <w:rPr>
          <w:rFonts w:cs="Arial" w:hAnsi="Arial" w:eastAsia="Arial" w:ascii="Arial"/>
          <w:color w:val="333333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nd</w:t>
      </w:r>
      <w:r>
        <w:rPr>
          <w:rFonts w:cs="Arial" w:hAnsi="Arial" w:eastAsia="Arial" w:ascii="Arial"/>
          <w:color w:val="333333"/>
          <w:spacing w:val="4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32024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12"/>
        <w:ind w:left="849" w:right="1361"/>
      </w:pPr>
      <w:r>
        <w:rPr>
          <w:rFonts w:cs="Arial" w:hAnsi="Arial" w:eastAsia="Arial" w:ascii="Arial"/>
          <w:color w:val="444544"/>
          <w:w w:val="108"/>
          <w:sz w:val="19"/>
          <w:szCs w:val="19"/>
        </w:rPr>
        <w:t>A</w:t>
      </w:r>
      <w:r>
        <w:rPr>
          <w:rFonts w:cs="Arial" w:hAnsi="Arial" w:eastAsia="Arial" w:ascii="Arial"/>
          <w:color w:val="333333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333333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33333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444544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33333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444544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32024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68"/>
          <w:sz w:val="19"/>
          <w:szCs w:val="19"/>
        </w:rPr>
        <w:t>(</w:t>
      </w:r>
      <w:r>
        <w:rPr>
          <w:rFonts w:cs="Arial" w:hAnsi="Arial" w:eastAsia="Arial" w:ascii="Arial"/>
          <w:color w:val="333333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)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on</w:t>
      </w:r>
      <w:r>
        <w:rPr>
          <w:rFonts w:cs="Arial" w:hAnsi="Arial" w:eastAsia="Arial" w:ascii="Arial"/>
          <w:color w:val="333333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-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rt</w:t>
      </w:r>
      <w:r>
        <w:rPr>
          <w:rFonts w:cs="Arial" w:hAnsi="Arial" w:eastAsia="Arial" w:ascii="Arial"/>
          <w:color w:val="333333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33333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8"/>
          <w:sz w:val="19"/>
          <w:szCs w:val="19"/>
        </w:rPr>
        <w:t>p</w:t>
      </w:r>
      <w:r>
        <w:rPr>
          <w:rFonts w:cs="Arial" w:hAnsi="Arial" w:eastAsia="Arial" w:ascii="Arial"/>
          <w:color w:val="232024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575857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42"/>
        <w:ind w:left="891" w:right="684" w:hanging="367"/>
      </w:pPr>
      <w:r>
        <w:rPr>
          <w:rFonts w:cs="Arial" w:hAnsi="Arial" w:eastAsia="Arial" w:ascii="Arial"/>
          <w:color w:val="333333"/>
          <w:spacing w:val="0"/>
          <w:w w:val="86"/>
          <w:sz w:val="19"/>
          <w:szCs w:val="19"/>
        </w:rPr>
        <w:t>5</w:t>
      </w:r>
      <w:r>
        <w:rPr>
          <w:rFonts w:cs="Arial" w:hAnsi="Arial" w:eastAsia="Arial" w:ascii="Arial"/>
          <w:color w:val="444544"/>
          <w:spacing w:val="0"/>
          <w:w w:val="86"/>
          <w:sz w:val="19"/>
          <w:szCs w:val="19"/>
        </w:rPr>
        <w:t>.</w:t>
      </w:r>
      <w:r>
        <w:rPr>
          <w:rFonts w:cs="Arial" w:hAnsi="Arial" w:eastAsia="Arial" w:ascii="Arial"/>
          <w:color w:val="444544"/>
          <w:spacing w:val="0"/>
          <w:w w:val="86"/>
          <w:sz w:val="19"/>
          <w:szCs w:val="19"/>
        </w:rPr>
        <w:t>   </w:t>
      </w:r>
      <w:r>
        <w:rPr>
          <w:rFonts w:cs="Arial" w:hAnsi="Arial" w:eastAsia="Arial" w:ascii="Arial"/>
          <w:color w:val="444544"/>
          <w:spacing w:val="42"/>
          <w:w w:val="86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Yo</w:t>
      </w:r>
      <w:r>
        <w:rPr>
          <w:rFonts w:cs="Arial" w:hAnsi="Arial" w:eastAsia="Arial" w:ascii="Arial"/>
          <w:color w:val="232024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ll</w:t>
      </w:r>
      <w:r>
        <w:rPr>
          <w:rFonts w:cs="Arial" w:hAnsi="Arial" w:eastAsia="Arial" w:ascii="Arial"/>
          <w:color w:val="232024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81"/>
          <w:sz w:val="19"/>
          <w:szCs w:val="19"/>
        </w:rPr>
        <w:t>g</w:t>
      </w:r>
      <w:r>
        <w:rPr>
          <w:rFonts w:cs="Arial" w:hAnsi="Arial" w:eastAsia="Arial" w:ascii="Arial"/>
          <w:color w:val="444544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444544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32024"/>
          <w:spacing w:val="0"/>
          <w:w w:val="88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44454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98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8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444544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32024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an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33333"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32024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19"/>
          <w:szCs w:val="19"/>
        </w:rPr>
        <w:t>ll</w:t>
      </w:r>
      <w:r>
        <w:rPr>
          <w:rFonts w:cs="Arial" w:hAnsi="Arial" w:eastAsia="Arial" w:ascii="Arial"/>
          <w:color w:val="232024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444544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444544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444544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232024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444544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b</w:t>
      </w:r>
      <w:r>
        <w:rPr>
          <w:rFonts w:cs="Arial" w:hAnsi="Arial" w:eastAsia="Arial" w:ascii="Arial"/>
          <w:color w:val="444544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33333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333333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444544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333333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32024"/>
          <w:spacing w:val="0"/>
          <w:w w:val="48"/>
          <w:sz w:val="20"/>
          <w:szCs w:val="20"/>
        </w:rPr>
        <w:t>i</w:t>
      </w:r>
      <w:r>
        <w:rPr>
          <w:rFonts w:cs="Arial" w:hAnsi="Arial" w:eastAsia="Arial" w:ascii="Arial"/>
          <w:color w:val="232024"/>
          <w:spacing w:val="0"/>
          <w:w w:val="97"/>
          <w:sz w:val="20"/>
          <w:szCs w:val="20"/>
        </w:rPr>
        <w:t>n</w:t>
      </w:r>
      <w:r>
        <w:rPr>
          <w:rFonts w:cs="Arial" w:hAnsi="Arial" w:eastAsia="Arial" w:ascii="Arial"/>
          <w:color w:val="232024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color w:val="232024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48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n</w:t>
      </w:r>
      <w:r>
        <w:rPr>
          <w:rFonts w:cs="Arial" w:hAnsi="Arial" w:eastAsia="Arial" w:ascii="Arial"/>
          <w:color w:val="333333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92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2"/>
          <w:sz w:val="20"/>
          <w:szCs w:val="20"/>
        </w:rPr>
        <w:t>h</w:t>
      </w:r>
      <w:r>
        <w:rPr>
          <w:rFonts w:cs="Arial" w:hAnsi="Arial" w:eastAsia="Arial" w:ascii="Arial"/>
          <w:color w:val="444544"/>
          <w:spacing w:val="0"/>
          <w:w w:val="92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24"/>
          <w:w w:val="92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48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333333"/>
          <w:spacing w:val="0"/>
          <w:w w:val="91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18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510"/>
      </w:pPr>
      <w:r>
        <w:rPr>
          <w:rFonts w:cs="Arial" w:hAnsi="Arial" w:eastAsia="Arial" w:ascii="Arial"/>
          <w:color w:val="333333"/>
          <w:spacing w:val="0"/>
          <w:w w:val="91"/>
          <w:sz w:val="20"/>
          <w:szCs w:val="20"/>
        </w:rPr>
        <w:t>6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.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   </w:t>
      </w:r>
      <w:r>
        <w:rPr>
          <w:rFonts w:cs="Arial" w:hAnsi="Arial" w:eastAsia="Arial" w:ascii="Arial"/>
          <w:color w:val="444544"/>
          <w:spacing w:val="28"/>
          <w:w w:val="91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91"/>
          <w:sz w:val="20"/>
          <w:szCs w:val="20"/>
        </w:rPr>
        <w:t>P</w:t>
      </w:r>
      <w:r>
        <w:rPr>
          <w:rFonts w:cs="Arial" w:hAnsi="Arial" w:eastAsia="Arial" w:ascii="Arial"/>
          <w:color w:val="232024"/>
          <w:spacing w:val="0"/>
          <w:w w:val="91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91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11"/>
          <w:w w:val="91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fi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333333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0"/>
          <w:w w:val="130"/>
          <w:sz w:val="20"/>
          <w:szCs w:val="20"/>
        </w:rPr>
        <w:t>f</w:t>
      </w:r>
      <w:r>
        <w:rPr>
          <w:rFonts w:cs="Arial" w:hAnsi="Arial" w:eastAsia="Arial" w:ascii="Arial"/>
          <w:color w:val="444544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78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90"/>
          <w:sz w:val="20"/>
          <w:szCs w:val="20"/>
        </w:rPr>
        <w:t>h</w:t>
      </w:r>
      <w:r>
        <w:rPr>
          <w:rFonts w:cs="Arial" w:hAnsi="Arial" w:eastAsia="Arial" w:ascii="Arial"/>
          <w:color w:val="232024"/>
          <w:spacing w:val="0"/>
          <w:w w:val="113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ff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32024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444544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32024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36"/>
        <w:ind w:left="877" w:right="677" w:hanging="367"/>
      </w:pP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color w:val="575857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39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143"/>
          <w:sz w:val="20"/>
          <w:szCs w:val="20"/>
        </w:rPr>
        <w:t>f</w:t>
      </w:r>
      <w:r>
        <w:rPr>
          <w:rFonts w:cs="Arial" w:hAnsi="Arial" w:eastAsia="Arial" w:ascii="Arial"/>
          <w:color w:val="333333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333333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32024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333333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2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ie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91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38"/>
          <w:w w:val="91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48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30"/>
          <w:sz w:val="20"/>
          <w:szCs w:val="20"/>
        </w:rPr>
        <w:t>f</w:t>
      </w:r>
      <w:r>
        <w:rPr>
          <w:rFonts w:cs="Arial" w:hAnsi="Arial" w:eastAsia="Arial" w:ascii="Arial"/>
          <w:color w:val="444544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71"/>
          <w:sz w:val="20"/>
          <w:szCs w:val="20"/>
        </w:rPr>
        <w:t>n</w:t>
      </w:r>
      <w:r>
        <w:rPr>
          <w:rFonts w:cs="Arial" w:hAnsi="Arial" w:eastAsia="Arial" w:ascii="Arial"/>
          <w:color w:val="444544"/>
          <w:spacing w:val="0"/>
          <w:w w:val="110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104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-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93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90"/>
          <w:sz w:val="20"/>
          <w:szCs w:val="20"/>
        </w:rPr>
        <w:t>n</w:t>
      </w:r>
      <w:r>
        <w:rPr>
          <w:rFonts w:cs="Arial" w:hAnsi="Arial" w:eastAsia="Arial" w:ascii="Arial"/>
          <w:color w:val="333333"/>
          <w:spacing w:val="0"/>
          <w:w w:val="108"/>
          <w:sz w:val="20"/>
          <w:szCs w:val="20"/>
        </w:rPr>
        <w:t>fir</w:t>
      </w:r>
      <w:r>
        <w:rPr>
          <w:rFonts w:cs="Arial" w:hAnsi="Arial" w:eastAsia="Arial" w:ascii="Arial"/>
          <w:color w:val="333333"/>
          <w:spacing w:val="0"/>
          <w:w w:val="95"/>
          <w:sz w:val="20"/>
          <w:szCs w:val="20"/>
        </w:rPr>
        <w:t>m</w:t>
      </w:r>
      <w:r>
        <w:rPr>
          <w:rFonts w:cs="Arial" w:hAnsi="Arial" w:eastAsia="Arial" w:ascii="Arial"/>
          <w:color w:val="444544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4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n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-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32024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86"/>
          <w:sz w:val="20"/>
          <w:szCs w:val="20"/>
        </w:rPr>
        <w:t>y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97"/>
          <w:sz w:val="20"/>
          <w:szCs w:val="20"/>
        </w:rPr>
        <w:t>u</w:t>
      </w:r>
      <w:r>
        <w:rPr>
          <w:rFonts w:cs="Arial" w:hAnsi="Arial" w:eastAsia="Arial" w:ascii="Arial"/>
          <w:color w:val="333333"/>
          <w:spacing w:val="0"/>
          <w:w w:val="129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a</w:t>
      </w:r>
      <w:r>
        <w:rPr>
          <w:rFonts w:cs="Arial" w:hAnsi="Arial" w:eastAsia="Arial" w:ascii="Arial"/>
          <w:color w:val="575857"/>
          <w:spacing w:val="0"/>
          <w:w w:val="97"/>
          <w:sz w:val="20"/>
          <w:szCs w:val="20"/>
        </w:rPr>
        <w:t>c</w:t>
      </w:r>
      <w:r>
        <w:rPr>
          <w:rFonts w:cs="Arial" w:hAnsi="Arial" w:eastAsia="Arial" w:ascii="Arial"/>
          <w:color w:val="575857"/>
          <w:spacing w:val="0"/>
          <w:w w:val="97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p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ng</w:t>
      </w:r>
      <w:r>
        <w:rPr>
          <w:rFonts w:cs="Arial" w:hAnsi="Arial" w:eastAsia="Arial" w:ascii="Arial"/>
          <w:color w:val="333333"/>
          <w:spacing w:val="37"/>
          <w:w w:val="97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ff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33333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up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333333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9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30"/>
          <w:sz w:val="20"/>
          <w:szCs w:val="20"/>
        </w:rPr>
        <w:t>f</w:t>
      </w:r>
      <w:r>
        <w:rPr>
          <w:rFonts w:cs="Arial" w:hAnsi="Arial" w:eastAsia="Arial" w:ascii="Arial"/>
          <w:color w:val="333333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78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h</w:t>
      </w:r>
      <w:r>
        <w:rPr>
          <w:rFonts w:cs="Arial" w:hAnsi="Arial" w:eastAsia="Arial" w:ascii="Arial"/>
          <w:color w:val="232024"/>
          <w:spacing w:val="0"/>
          <w:w w:val="113"/>
          <w:sz w:val="20"/>
          <w:szCs w:val="20"/>
        </w:rPr>
        <w:t>i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575857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64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333333"/>
          <w:spacing w:val="0"/>
          <w:w w:val="91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18"/>
          <w:sz w:val="20"/>
          <w:szCs w:val="20"/>
        </w:rPr>
        <w:t>r</w:t>
      </w:r>
      <w:r>
        <w:rPr>
          <w:rFonts w:cs="Arial" w:hAnsi="Arial" w:eastAsia="Arial" w:ascii="Arial"/>
          <w:color w:val="232024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96"/>
          <w:sz w:val="20"/>
          <w:szCs w:val="20"/>
        </w:rPr>
        <w:t>w</w:t>
      </w:r>
      <w:r>
        <w:rPr>
          <w:rFonts w:cs="Arial" w:hAnsi="Arial" w:eastAsia="Arial" w:ascii="Arial"/>
          <w:color w:val="232024"/>
          <w:spacing w:val="0"/>
          <w:w w:val="96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96"/>
          <w:sz w:val="20"/>
          <w:szCs w:val="20"/>
        </w:rPr>
        <w:t>t</w:t>
      </w:r>
      <w:r>
        <w:rPr>
          <w:rFonts w:cs="Arial" w:hAnsi="Arial" w:eastAsia="Arial" w:ascii="Arial"/>
          <w:color w:val="333333"/>
          <w:spacing w:val="0"/>
          <w:w w:val="96"/>
          <w:sz w:val="20"/>
          <w:szCs w:val="20"/>
        </w:rPr>
        <w:t>h</w:t>
      </w:r>
      <w:r>
        <w:rPr>
          <w:rFonts w:cs="Arial" w:hAnsi="Arial" w:eastAsia="Arial" w:ascii="Arial"/>
          <w:color w:val="444544"/>
          <w:spacing w:val="0"/>
          <w:w w:val="96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96"/>
          <w:sz w:val="20"/>
          <w:szCs w:val="20"/>
        </w:rPr>
        <w:t>n</w:t>
      </w:r>
      <w:r>
        <w:rPr>
          <w:rFonts w:cs="Arial" w:hAnsi="Arial" w:eastAsia="Arial" w:ascii="Arial"/>
          <w:color w:val="333333"/>
          <w:spacing w:val="30"/>
          <w:w w:val="96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ys</w:t>
      </w:r>
      <w:r>
        <w:rPr>
          <w:rFonts w:cs="Arial" w:hAnsi="Arial" w:eastAsia="Arial" w:ascii="Arial"/>
          <w:color w:val="444544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ro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333333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333333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9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0"/>
          <w:w w:val="130"/>
          <w:sz w:val="20"/>
          <w:szCs w:val="20"/>
        </w:rPr>
        <w:t>f</w:t>
      </w:r>
      <w:r>
        <w:rPr>
          <w:rFonts w:cs="Arial" w:hAnsi="Arial" w:eastAsia="Arial" w:ascii="Arial"/>
          <w:color w:val="444544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78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97"/>
          <w:sz w:val="20"/>
          <w:szCs w:val="20"/>
        </w:rPr>
        <w:t>h</w:t>
      </w:r>
      <w:r>
        <w:rPr>
          <w:rFonts w:cs="Arial" w:hAnsi="Arial" w:eastAsia="Arial" w:ascii="Arial"/>
          <w:color w:val="575857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color w:val="575857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575857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ff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32024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48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333333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91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18"/>
          <w:sz w:val="20"/>
          <w:szCs w:val="20"/>
        </w:rPr>
        <w:t>r</w:t>
      </w:r>
      <w:r>
        <w:rPr>
          <w:rFonts w:cs="Arial" w:hAnsi="Arial" w:eastAsia="Arial" w:ascii="Arial"/>
          <w:color w:val="232024"/>
          <w:spacing w:val="0"/>
          <w:w w:val="118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444544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u</w:t>
      </w:r>
      <w:r>
        <w:rPr>
          <w:rFonts w:cs="Arial" w:hAnsi="Arial" w:eastAsia="Arial" w:ascii="Arial"/>
          <w:color w:val="444544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575857"/>
          <w:spacing w:val="0"/>
          <w:w w:val="97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0"/>
          <w:w w:val="99"/>
          <w:sz w:val="20"/>
          <w:szCs w:val="20"/>
        </w:rPr>
        <w:t>m</w:t>
      </w:r>
      <w:r>
        <w:rPr>
          <w:rFonts w:cs="Arial" w:hAnsi="Arial" w:eastAsia="Arial" w:ascii="Arial"/>
          <w:color w:val="444544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color w:val="575857"/>
          <w:spacing w:val="0"/>
          <w:w w:val="108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113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108"/>
          <w:sz w:val="20"/>
          <w:szCs w:val="20"/>
        </w:rPr>
        <w:t>y</w:t>
      </w:r>
      <w:r>
        <w:rPr>
          <w:rFonts w:cs="Arial" w:hAnsi="Arial" w:eastAsia="Arial" w:ascii="Arial"/>
          <w:color w:val="444544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ll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444544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444544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94"/>
          <w:sz w:val="20"/>
          <w:szCs w:val="20"/>
        </w:rPr>
        <w:t>w</w:t>
      </w:r>
      <w:r>
        <w:rPr>
          <w:rFonts w:cs="Arial" w:hAnsi="Arial" w:eastAsia="Arial" w:ascii="Arial"/>
          <w:color w:val="444544"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h</w:t>
      </w:r>
      <w:r>
        <w:rPr>
          <w:rFonts w:cs="Arial" w:hAnsi="Arial" w:eastAsia="Arial" w:ascii="Arial"/>
          <w:color w:val="444544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color w:val="575857"/>
          <w:spacing w:val="0"/>
          <w:w w:val="118"/>
          <w:sz w:val="20"/>
          <w:szCs w:val="20"/>
        </w:rPr>
        <w:t>r</w:t>
      </w:r>
      <w:r>
        <w:rPr>
          <w:rFonts w:cs="Arial" w:hAnsi="Arial" w:eastAsia="Arial" w:ascii="Arial"/>
          <w:color w:val="575857"/>
          <w:spacing w:val="0"/>
          <w:w w:val="90"/>
          <w:sz w:val="20"/>
          <w:szCs w:val="20"/>
        </w:rPr>
        <w:t>a</w:t>
      </w:r>
      <w:r>
        <w:rPr>
          <w:rFonts w:cs="Arial" w:hAnsi="Arial" w:eastAsia="Arial" w:ascii="Arial"/>
          <w:color w:val="575857"/>
          <w:spacing w:val="0"/>
          <w:w w:val="109"/>
          <w:sz w:val="20"/>
          <w:szCs w:val="20"/>
        </w:rPr>
        <w:t>w</w:t>
      </w:r>
      <w:r>
        <w:rPr>
          <w:rFonts w:cs="Arial" w:hAnsi="Arial" w:eastAsia="Arial" w:ascii="Arial"/>
          <w:color w:val="444544"/>
          <w:spacing w:val="0"/>
          <w:w w:val="84"/>
          <w:sz w:val="20"/>
          <w:szCs w:val="20"/>
        </w:rPr>
        <w:t>n</w:t>
      </w:r>
      <w:r>
        <w:rPr>
          <w:rFonts w:cs="Arial" w:hAnsi="Arial" w:eastAsia="Arial" w:ascii="Arial"/>
          <w:color w:val="575857"/>
          <w:spacing w:val="0"/>
          <w:w w:val="91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870" w:right="691" w:hanging="367"/>
      </w:pPr>
      <w:r>
        <w:rPr>
          <w:rFonts w:cs="Arial" w:hAnsi="Arial" w:eastAsia="Arial" w:ascii="Arial"/>
          <w:color w:val="444544"/>
          <w:spacing w:val="0"/>
          <w:w w:val="82"/>
          <w:sz w:val="20"/>
          <w:szCs w:val="20"/>
        </w:rPr>
        <w:t>8</w:t>
      </w:r>
      <w:r>
        <w:rPr>
          <w:rFonts w:cs="Arial" w:hAnsi="Arial" w:eastAsia="Arial" w:ascii="Arial"/>
          <w:color w:val="444544"/>
          <w:spacing w:val="0"/>
          <w:w w:val="82"/>
          <w:sz w:val="20"/>
          <w:szCs w:val="20"/>
        </w:rPr>
        <w:t>.</w:t>
      </w:r>
      <w:r>
        <w:rPr>
          <w:rFonts w:cs="Arial" w:hAnsi="Arial" w:eastAsia="Arial" w:ascii="Arial"/>
          <w:color w:val="444544"/>
          <w:spacing w:val="0"/>
          <w:w w:val="82"/>
          <w:sz w:val="20"/>
          <w:szCs w:val="20"/>
        </w:rPr>
        <w:t>    </w:t>
      </w:r>
      <w:r>
        <w:rPr>
          <w:rFonts w:cs="Arial" w:hAnsi="Arial" w:eastAsia="Arial" w:ascii="Arial"/>
          <w:color w:val="444544"/>
          <w:spacing w:val="3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444544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333333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77"/>
          <w:sz w:val="20"/>
          <w:szCs w:val="20"/>
        </w:rPr>
        <w:t>h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15"/>
          <w:sz w:val="20"/>
          <w:szCs w:val="20"/>
        </w:rPr>
        <w:t>v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444544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93"/>
          <w:sz w:val="20"/>
          <w:szCs w:val="20"/>
        </w:rPr>
        <w:t>c</w:t>
      </w:r>
      <w:r>
        <w:rPr>
          <w:rFonts w:cs="Arial" w:hAnsi="Arial" w:eastAsia="Arial" w:ascii="Arial"/>
          <w:color w:val="232024"/>
          <w:spacing w:val="0"/>
          <w:w w:val="81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0"/>
          <w:w w:val="103"/>
          <w:sz w:val="20"/>
          <w:szCs w:val="20"/>
        </w:rPr>
        <w:t>a</w:t>
      </w:r>
      <w:r>
        <w:rPr>
          <w:rFonts w:cs="Arial" w:hAnsi="Arial" w:eastAsia="Arial" w:ascii="Arial"/>
          <w:color w:val="232024"/>
          <w:spacing w:val="0"/>
          <w:w w:val="118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117"/>
          <w:sz w:val="20"/>
          <w:szCs w:val="20"/>
        </w:rPr>
        <w:t>f</w:t>
      </w:r>
      <w:r>
        <w:rPr>
          <w:rFonts w:cs="Arial" w:hAnsi="Arial" w:eastAsia="Arial" w:ascii="Arial"/>
          <w:color w:val="444544"/>
          <w:spacing w:val="0"/>
          <w:w w:val="64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15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0"/>
          <w:w w:val="81"/>
          <w:sz w:val="20"/>
          <w:szCs w:val="20"/>
        </w:rPr>
        <w:t>i</w:t>
      </w:r>
      <w:r>
        <w:rPr>
          <w:rFonts w:cs="Arial" w:hAnsi="Arial" w:eastAsia="Arial" w:ascii="Arial"/>
          <w:color w:val="444544"/>
          <w:spacing w:val="0"/>
          <w:w w:val="103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90"/>
          <w:sz w:val="20"/>
          <w:szCs w:val="20"/>
        </w:rPr>
        <w:t>n</w:t>
      </w:r>
      <w:r>
        <w:rPr>
          <w:rFonts w:cs="Arial" w:hAnsi="Arial" w:eastAsia="Arial" w:ascii="Arial"/>
          <w:color w:val="444544"/>
          <w:spacing w:val="0"/>
          <w:w w:val="108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9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24"/>
          <w:w w:val="9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86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8"/>
          <w:sz w:val="20"/>
          <w:szCs w:val="20"/>
        </w:rPr>
        <w:t>k</w:t>
      </w:r>
      <w:r>
        <w:rPr>
          <w:rFonts w:cs="Arial" w:hAnsi="Arial" w:eastAsia="Arial" w:ascii="Arial"/>
          <w:color w:val="232024"/>
          <w:spacing w:val="0"/>
          <w:w w:val="78"/>
          <w:sz w:val="20"/>
          <w:szCs w:val="20"/>
        </w:rPr>
        <w:t>,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-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lea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444544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444544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ll</w:t>
      </w:r>
      <w:r>
        <w:rPr>
          <w:rFonts w:cs="Arial" w:hAnsi="Arial" w:eastAsia="Arial" w:ascii="Arial"/>
          <w:color w:val="333333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32024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92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80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8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333333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il</w:t>
      </w:r>
      <w:r>
        <w:rPr>
          <w:rFonts w:cs="Arial" w:hAnsi="Arial" w:eastAsia="Arial" w:ascii="Arial"/>
          <w:color w:val="333333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333333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84"/>
          <w:sz w:val="20"/>
          <w:szCs w:val="20"/>
        </w:rPr>
        <w:t>a</w:t>
      </w:r>
      <w:r>
        <w:rPr>
          <w:rFonts w:cs="Arial" w:hAnsi="Arial" w:eastAsia="Arial" w:ascii="Arial"/>
          <w:color w:val="444544"/>
          <w:spacing w:val="0"/>
          <w:w w:val="108"/>
          <w:sz w:val="20"/>
          <w:szCs w:val="20"/>
        </w:rPr>
        <w:t>s</w:t>
      </w:r>
      <w:r>
        <w:rPr>
          <w:rFonts w:cs="Arial" w:hAnsi="Arial" w:eastAsia="Arial" w:ascii="Arial"/>
          <w:color w:val="333333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444544"/>
          <w:spacing w:val="0"/>
          <w:w w:val="90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18"/>
          <w:sz w:val="20"/>
          <w:szCs w:val="20"/>
        </w:rPr>
        <w:t>r</w:t>
      </w:r>
      <w:hyperlink r:id="rId4">
        <w:r>
          <w:rPr>
            <w:rFonts w:cs="Arial" w:hAnsi="Arial" w:eastAsia="Arial" w:ascii="Arial"/>
            <w:color w:val="575857"/>
            <w:spacing w:val="0"/>
            <w:w w:val="65"/>
            <w:sz w:val="20"/>
            <w:szCs w:val="20"/>
          </w:rPr>
          <w:t>.</w:t>
        </w:r>
        <w:r>
          <w:rPr>
            <w:rFonts w:cs="Arial" w:hAnsi="Arial" w:eastAsia="Arial" w:ascii="Arial"/>
            <w:color w:val="232024"/>
            <w:spacing w:val="0"/>
            <w:w w:val="129"/>
            <w:sz w:val="20"/>
            <w:szCs w:val="20"/>
          </w:rPr>
          <w:t>r</w:t>
        </w:r>
        <w:r>
          <w:rPr>
            <w:rFonts w:cs="Arial" w:hAnsi="Arial" w:eastAsia="Arial" w:ascii="Arial"/>
            <w:color w:val="444544"/>
            <w:spacing w:val="0"/>
            <w:w w:val="90"/>
            <w:sz w:val="20"/>
            <w:szCs w:val="20"/>
          </w:rPr>
          <w:t>a</w:t>
        </w:r>
        <w:r>
          <w:rPr>
            <w:rFonts w:cs="Arial" w:hAnsi="Arial" w:eastAsia="Arial" w:ascii="Arial"/>
            <w:color w:val="333333"/>
            <w:spacing w:val="0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444544"/>
            <w:spacing w:val="0"/>
            <w:w w:val="97"/>
            <w:sz w:val="20"/>
            <w:szCs w:val="20"/>
          </w:rPr>
          <w:t>a</w:t>
        </w:r>
        <w:r>
          <w:rPr>
            <w:rFonts w:cs="Arial" w:hAnsi="Arial" w:eastAsia="Arial" w:ascii="Arial"/>
            <w:color w:val="232024"/>
            <w:spacing w:val="0"/>
            <w:w w:val="97"/>
            <w:sz w:val="20"/>
            <w:szCs w:val="20"/>
          </w:rPr>
          <w:t>n</w:t>
        </w:r>
        <w:r>
          <w:rPr>
            <w:rFonts w:cs="Arial" w:hAnsi="Arial" w:eastAsia="Arial" w:ascii="Arial"/>
            <w:color w:val="444544"/>
            <w:spacing w:val="0"/>
            <w:w w:val="103"/>
            <w:sz w:val="20"/>
            <w:szCs w:val="20"/>
          </w:rPr>
          <w:t>a</w:t>
        </w:r>
        <w:r>
          <w:rPr>
            <w:rFonts w:cs="Arial" w:hAnsi="Arial" w:eastAsia="Arial" w:ascii="Arial"/>
            <w:color w:val="232024"/>
            <w:spacing w:val="0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333333"/>
            <w:spacing w:val="0"/>
            <w:w w:val="103"/>
            <w:sz w:val="20"/>
            <w:szCs w:val="20"/>
          </w:rPr>
          <w:t>u</w:t>
        </w:r>
        <w:r>
          <w:rPr>
            <w:rFonts w:cs="Arial" w:hAnsi="Arial" w:eastAsia="Arial" w:ascii="Arial"/>
            <w:color w:val="333333"/>
            <w:spacing w:val="0"/>
            <w:w w:val="106"/>
            <w:sz w:val="20"/>
            <w:szCs w:val="20"/>
          </w:rPr>
          <w:t>rt</w:t>
        </w:r>
        <w:r>
          <w:rPr>
            <w:rFonts w:cs="Arial" w:hAnsi="Arial" w:eastAsia="Arial" w:ascii="Arial"/>
            <w:color w:val="444544"/>
            <w:spacing w:val="0"/>
            <w:w w:val="93"/>
            <w:sz w:val="20"/>
            <w:szCs w:val="20"/>
          </w:rPr>
          <w:t>y</w:t>
        </w:r>
        <w:r>
          <w:rPr>
            <w:rFonts w:cs="Arial" w:hAnsi="Arial" w:eastAsia="Arial" w:ascii="Arial"/>
            <w:color w:val="444544"/>
            <w:spacing w:val="0"/>
            <w:w w:val="99"/>
            <w:sz w:val="20"/>
            <w:szCs w:val="20"/>
          </w:rPr>
          <w:t>@</w:t>
        </w:r>
        <w:r>
          <w:rPr>
            <w:rFonts w:cs="Arial" w:hAnsi="Arial" w:eastAsia="Arial" w:ascii="Arial"/>
            <w:color w:val="333333"/>
            <w:spacing w:val="0"/>
            <w:w w:val="97"/>
            <w:sz w:val="20"/>
            <w:szCs w:val="20"/>
          </w:rPr>
          <w:t>g</w:t>
        </w:r>
        <w:r>
          <w:rPr>
            <w:rFonts w:cs="Arial" w:hAnsi="Arial" w:eastAsia="Arial" w:ascii="Arial"/>
            <w:color w:val="333333"/>
            <w:spacing w:val="0"/>
            <w:w w:val="103"/>
            <w:sz w:val="20"/>
            <w:szCs w:val="20"/>
          </w:rPr>
          <w:t>m</w:t>
        </w:r>
        <w:r>
          <w:rPr>
            <w:rFonts w:cs="Arial" w:hAnsi="Arial" w:eastAsia="Arial" w:ascii="Arial"/>
            <w:color w:val="444544"/>
            <w:spacing w:val="0"/>
            <w:w w:val="97"/>
            <w:sz w:val="20"/>
            <w:szCs w:val="20"/>
          </w:rPr>
          <w:t>a</w:t>
        </w:r>
        <w:r>
          <w:rPr>
            <w:rFonts w:cs="Arial" w:hAnsi="Arial" w:eastAsia="Arial" w:ascii="Arial"/>
            <w:color w:val="444544"/>
            <w:spacing w:val="0"/>
            <w:w w:val="113"/>
            <w:sz w:val="20"/>
            <w:szCs w:val="20"/>
          </w:rPr>
          <w:t>i</w:t>
        </w:r>
        <w:r>
          <w:rPr>
            <w:rFonts w:cs="Arial" w:hAnsi="Arial" w:eastAsia="Arial" w:ascii="Arial"/>
            <w:color w:val="444544"/>
            <w:spacing w:val="0"/>
            <w:w w:val="97"/>
            <w:sz w:val="20"/>
            <w:szCs w:val="20"/>
          </w:rPr>
          <w:t>l</w:t>
        </w:r>
        <w:r>
          <w:rPr>
            <w:rFonts w:cs="Arial" w:hAnsi="Arial" w:eastAsia="Arial" w:ascii="Arial"/>
            <w:color w:val="575857"/>
            <w:spacing w:val="0"/>
            <w:w w:val="78"/>
            <w:sz w:val="20"/>
            <w:szCs w:val="20"/>
          </w:rPr>
          <w:t>.</w:t>
        </w:r>
        <w:r>
          <w:rPr>
            <w:rFonts w:cs="Arial" w:hAnsi="Arial" w:eastAsia="Arial" w:ascii="Arial"/>
            <w:color w:val="444544"/>
            <w:spacing w:val="0"/>
            <w:w w:val="122"/>
            <w:sz w:val="20"/>
            <w:szCs w:val="20"/>
          </w:rPr>
          <w:t>c</w:t>
        </w:r>
        <w:r>
          <w:rPr>
            <w:rFonts w:cs="Arial" w:hAnsi="Arial" w:eastAsia="Arial" w:ascii="Arial"/>
            <w:color w:val="444544"/>
            <w:spacing w:val="0"/>
            <w:w w:val="90"/>
            <w:sz w:val="20"/>
            <w:szCs w:val="20"/>
          </w:rPr>
          <w:t>o</w:t>
        </w:r>
        <w:r>
          <w:rPr>
            <w:rFonts w:cs="Arial" w:hAnsi="Arial" w:eastAsia="Arial" w:ascii="Arial"/>
            <w:color w:val="444544"/>
            <w:spacing w:val="0"/>
            <w:w w:val="103"/>
            <w:sz w:val="20"/>
            <w:szCs w:val="20"/>
          </w:rPr>
          <w:t>m</w:t>
        </w:r>
      </w:hyperlink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1"/>
      </w:pPr>
      <w:r>
        <w:rPr>
          <w:rFonts w:cs="Arial" w:hAnsi="Arial" w:eastAsia="Arial" w:ascii="Arial"/>
          <w:color w:val="333333"/>
          <w:w w:val="107"/>
          <w:sz w:val="20"/>
          <w:szCs w:val="20"/>
        </w:rPr>
        <w:t>W</w:t>
      </w:r>
      <w:r>
        <w:rPr>
          <w:rFonts w:cs="Arial" w:hAnsi="Arial" w:eastAsia="Arial" w:ascii="Arial"/>
          <w:color w:val="232024"/>
          <w:w w:val="64"/>
          <w:sz w:val="20"/>
          <w:szCs w:val="20"/>
        </w:rPr>
        <w:t>i</w:t>
      </w:r>
      <w:r>
        <w:rPr>
          <w:rFonts w:cs="Arial" w:hAnsi="Arial" w:eastAsia="Arial" w:ascii="Arial"/>
          <w:color w:val="232024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333333"/>
          <w:w w:val="90"/>
          <w:sz w:val="20"/>
          <w:szCs w:val="20"/>
        </w:rPr>
        <w:t>h</w:t>
      </w:r>
      <w:r>
        <w:rPr>
          <w:rFonts w:cs="Arial" w:hAnsi="Arial" w:eastAsia="Arial" w:ascii="Arial"/>
          <w:color w:val="333333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444544"/>
          <w:spacing w:val="0"/>
          <w:w w:val="81"/>
          <w:sz w:val="20"/>
          <w:szCs w:val="20"/>
        </w:rPr>
        <w:t>B</w:t>
      </w:r>
      <w:r>
        <w:rPr>
          <w:rFonts w:cs="Arial" w:hAnsi="Arial" w:eastAsia="Arial" w:ascii="Arial"/>
          <w:color w:val="444544"/>
          <w:spacing w:val="0"/>
          <w:w w:val="110"/>
          <w:sz w:val="20"/>
          <w:szCs w:val="20"/>
        </w:rPr>
        <w:t>e</w:t>
      </w:r>
      <w:r>
        <w:rPr>
          <w:rFonts w:cs="Arial" w:hAnsi="Arial" w:eastAsia="Arial" w:ascii="Arial"/>
          <w:color w:val="444544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32024"/>
          <w:spacing w:val="0"/>
          <w:w w:val="117"/>
          <w:sz w:val="20"/>
          <w:szCs w:val="20"/>
        </w:rPr>
        <w:t>t</w:t>
      </w:r>
      <w:r>
        <w:rPr>
          <w:rFonts w:cs="Arial" w:hAnsi="Arial" w:eastAsia="Arial" w:ascii="Arial"/>
          <w:color w:val="232024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3"/>
          <w:sz w:val="20"/>
          <w:szCs w:val="20"/>
        </w:rPr>
        <w:t>W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i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333333"/>
          <w:spacing w:val="0"/>
          <w:w w:val="97"/>
          <w:sz w:val="20"/>
          <w:szCs w:val="20"/>
        </w:rPr>
        <w:t>h</w:t>
      </w:r>
      <w:r>
        <w:rPr>
          <w:rFonts w:cs="Arial" w:hAnsi="Arial" w:eastAsia="Arial" w:ascii="Arial"/>
          <w:color w:val="575857"/>
          <w:spacing w:val="0"/>
          <w:w w:val="103"/>
          <w:sz w:val="20"/>
          <w:szCs w:val="20"/>
        </w:rPr>
        <w:t>e</w:t>
      </w:r>
      <w:r>
        <w:rPr>
          <w:rFonts w:cs="Arial" w:hAnsi="Arial" w:eastAsia="Arial" w:ascii="Arial"/>
          <w:color w:val="575857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333333"/>
          <w:spacing w:val="0"/>
          <w:w w:val="78"/>
          <w:sz w:val="20"/>
          <w:szCs w:val="20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77"/>
          <w:szCs w:val="77"/>
        </w:rPr>
        <w:jc w:val="left"/>
        <w:spacing w:lineRule="exact" w:line="980"/>
        <w:ind w:left="121"/>
      </w:pPr>
      <w:r>
        <w:rPr>
          <w:rFonts w:cs="Arial" w:hAnsi="Arial" w:eastAsia="Arial" w:ascii="Arial"/>
          <w:color w:val="232024"/>
          <w:w w:val="23"/>
          <w:position w:val="-6"/>
          <w:sz w:val="77"/>
          <w:szCs w:val="77"/>
        </w:rPr>
        <w:t>R</w:t>
      </w:r>
      <w:r>
        <w:rPr>
          <w:rFonts w:cs="Arial" w:hAnsi="Arial" w:eastAsia="Arial" w:ascii="Arial"/>
          <w:color w:val="565782"/>
          <w:w w:val="47"/>
          <w:position w:val="-6"/>
          <w:sz w:val="77"/>
          <w:szCs w:val="77"/>
        </w:rPr>
        <w:t>(l</w:t>
      </w:r>
      <w:r>
        <w:rPr>
          <w:rFonts w:cs="Arial" w:hAnsi="Arial" w:eastAsia="Arial" w:ascii="Arial"/>
          <w:color w:val="333333"/>
          <w:w w:val="12"/>
          <w:position w:val="-6"/>
          <w:sz w:val="77"/>
          <w:szCs w:val="77"/>
        </w:rPr>
        <w:t>m</w:t>
      </w:r>
      <w:r>
        <w:rPr>
          <w:rFonts w:cs="Malgun Gothic" w:hAnsi="Malgun Gothic" w:eastAsia="Malgun Gothic" w:ascii="Malgun Gothic"/>
          <w:color w:val="565782"/>
          <w:w w:val="17"/>
          <w:position w:val="-6"/>
          <w:sz w:val="77"/>
          <w:szCs w:val="77"/>
        </w:rPr>
        <w:t>�</w:t>
      </w:r>
      <w:r>
        <w:rPr>
          <w:rFonts w:cs="Arial" w:hAnsi="Arial" w:eastAsia="Arial" w:ascii="Arial"/>
          <w:color w:val="565782"/>
          <w:w w:val="126"/>
          <w:position w:val="-6"/>
          <w:sz w:val="77"/>
          <w:szCs w:val="77"/>
        </w:rPr>
        <w:t>i</w:t>
      </w:r>
      <w:r>
        <w:rPr>
          <w:rFonts w:cs="Malgun Gothic" w:hAnsi="Malgun Gothic" w:eastAsia="Malgun Gothic" w:ascii="Malgun Gothic"/>
          <w:color w:val="565782"/>
          <w:w w:val="46"/>
          <w:position w:val="-6"/>
          <w:sz w:val="77"/>
          <w:szCs w:val="77"/>
        </w:rPr>
        <w:t>�</w:t>
      </w:r>
      <w:r>
        <w:rPr>
          <w:rFonts w:cs="Arial" w:hAnsi="Arial" w:eastAsia="Arial" w:ascii="Arial"/>
          <w:color w:val="6D70B2"/>
          <w:w w:val="142"/>
          <w:position w:val="-6"/>
          <w:sz w:val="77"/>
          <w:szCs w:val="77"/>
        </w:rPr>
        <w:t>ts</w:t>
      </w:r>
      <w:r>
        <w:rPr>
          <w:rFonts w:cs="Arial" w:hAnsi="Arial" w:eastAsia="Arial" w:ascii="Arial"/>
          <w:color w:val="000000"/>
          <w:w w:val="100"/>
          <w:position w:val="0"/>
          <w:sz w:val="77"/>
          <w:szCs w:val="7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140"/>
        <w:ind w:left="114"/>
      </w:pPr>
      <w:r>
        <w:rPr>
          <w:rFonts w:cs="Arial" w:hAnsi="Arial" w:eastAsia="Arial" w:ascii="Arial"/>
          <w:color w:val="232024"/>
          <w:w w:val="86"/>
          <w:position w:val="1"/>
          <w:sz w:val="20"/>
          <w:szCs w:val="20"/>
        </w:rPr>
        <w:t>S</w:t>
      </w:r>
      <w:r>
        <w:rPr>
          <w:rFonts w:cs="Arial" w:hAnsi="Arial" w:eastAsia="Arial" w:ascii="Arial"/>
          <w:color w:val="232024"/>
          <w:w w:val="129"/>
          <w:position w:val="1"/>
          <w:sz w:val="20"/>
          <w:szCs w:val="20"/>
        </w:rPr>
        <w:t>r</w:t>
      </w:r>
      <w:r>
        <w:rPr>
          <w:rFonts w:cs="Arial" w:hAnsi="Arial" w:eastAsia="Arial" w:ascii="Arial"/>
          <w:color w:val="232024"/>
          <w:w w:val="78"/>
          <w:position w:val="1"/>
          <w:sz w:val="20"/>
          <w:szCs w:val="20"/>
        </w:rPr>
        <w:t>.</w:t>
      </w:r>
      <w:r>
        <w:rPr>
          <w:rFonts w:cs="Arial" w:hAnsi="Arial" w:eastAsia="Arial" w:ascii="Arial"/>
          <w:color w:val="232024"/>
          <w:spacing w:val="24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88"/>
          <w:position w:val="1"/>
          <w:sz w:val="20"/>
          <w:szCs w:val="20"/>
        </w:rPr>
        <w:t>O</w:t>
      </w:r>
      <w:r>
        <w:rPr>
          <w:rFonts w:cs="Arial" w:hAnsi="Arial" w:eastAsia="Arial" w:ascii="Arial"/>
          <w:color w:val="232024"/>
          <w:spacing w:val="0"/>
          <w:w w:val="156"/>
          <w:position w:val="1"/>
          <w:sz w:val="20"/>
          <w:szCs w:val="20"/>
        </w:rPr>
        <w:t>f</w:t>
      </w:r>
      <w:r>
        <w:rPr>
          <w:rFonts w:cs="Arial" w:hAnsi="Arial" w:eastAsia="Arial" w:ascii="Arial"/>
          <w:color w:val="232024"/>
          <w:spacing w:val="0"/>
          <w:w w:val="117"/>
          <w:position w:val="1"/>
          <w:sz w:val="20"/>
          <w:szCs w:val="20"/>
        </w:rPr>
        <w:t>f</w:t>
      </w:r>
      <w:r>
        <w:rPr>
          <w:rFonts w:cs="Arial" w:hAnsi="Arial" w:eastAsia="Arial" w:ascii="Arial"/>
          <w:color w:val="232024"/>
          <w:spacing w:val="0"/>
          <w:w w:val="97"/>
          <w:position w:val="1"/>
          <w:sz w:val="20"/>
          <w:szCs w:val="20"/>
        </w:rPr>
        <w:t>i</w:t>
      </w:r>
      <w:r>
        <w:rPr>
          <w:rFonts w:cs="Arial" w:hAnsi="Arial" w:eastAsia="Arial" w:ascii="Arial"/>
          <w:color w:val="232024"/>
          <w:spacing w:val="0"/>
          <w:w w:val="115"/>
          <w:position w:val="1"/>
          <w:sz w:val="20"/>
          <w:szCs w:val="20"/>
        </w:rPr>
        <w:t>c</w:t>
      </w:r>
      <w:r>
        <w:rPr>
          <w:rFonts w:cs="Arial" w:hAnsi="Arial" w:eastAsia="Arial" w:ascii="Arial"/>
          <w:color w:val="333333"/>
          <w:spacing w:val="0"/>
          <w:w w:val="110"/>
          <w:position w:val="1"/>
          <w:sz w:val="20"/>
          <w:szCs w:val="20"/>
        </w:rPr>
        <w:t>e</w:t>
      </w:r>
      <w:r>
        <w:rPr>
          <w:rFonts w:cs="Arial" w:hAnsi="Arial" w:eastAsia="Arial" w:ascii="Arial"/>
          <w:color w:val="232024"/>
          <w:spacing w:val="0"/>
          <w:w w:val="129"/>
          <w:position w:val="1"/>
          <w:sz w:val="20"/>
          <w:szCs w:val="20"/>
        </w:rPr>
        <w:t>r</w:t>
      </w:r>
      <w:r>
        <w:rPr>
          <w:rFonts w:cs="Arial" w:hAnsi="Arial" w:eastAsia="Arial" w:ascii="Arial"/>
          <w:color w:val="232024"/>
          <w:spacing w:val="9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333333"/>
          <w:spacing w:val="0"/>
          <w:w w:val="100"/>
          <w:position w:val="1"/>
          <w:sz w:val="20"/>
          <w:szCs w:val="20"/>
        </w:rPr>
        <w:t>-</w:t>
      </w:r>
      <w:r>
        <w:rPr>
          <w:rFonts w:cs="Arial" w:hAnsi="Arial" w:eastAsia="Arial" w:ascii="Arial"/>
          <w:color w:val="333333"/>
          <w:spacing w:val="8"/>
          <w:w w:val="100"/>
          <w:position w:val="1"/>
          <w:sz w:val="20"/>
          <w:szCs w:val="20"/>
        </w:rPr>
        <w:t> </w:t>
      </w:r>
      <w:r>
        <w:rPr>
          <w:rFonts w:cs="Arial" w:hAnsi="Arial" w:eastAsia="Arial" w:ascii="Arial"/>
          <w:color w:val="232024"/>
          <w:spacing w:val="0"/>
          <w:w w:val="84"/>
          <w:position w:val="1"/>
          <w:sz w:val="20"/>
          <w:szCs w:val="20"/>
        </w:rPr>
        <w:t>H</w:t>
      </w:r>
      <w:r>
        <w:rPr>
          <w:rFonts w:cs="Arial" w:hAnsi="Arial" w:eastAsia="Arial" w:ascii="Arial"/>
          <w:color w:val="232024"/>
          <w:spacing w:val="0"/>
          <w:w w:val="104"/>
          <w:position w:val="1"/>
          <w:sz w:val="20"/>
          <w:szCs w:val="20"/>
        </w:rPr>
        <w:t>R</w:t>
      </w:r>
      <w:r>
        <w:rPr>
          <w:rFonts w:cs="Arial" w:hAnsi="Arial" w:eastAsia="Arial" w:ascii="Arial"/>
          <w:color w:val="333333"/>
          <w:spacing w:val="0"/>
          <w:w w:val="102"/>
          <w:position w:val="1"/>
          <w:sz w:val="20"/>
          <w:szCs w:val="20"/>
        </w:rPr>
        <w:t>&amp;</w:t>
      </w:r>
      <w:r>
        <w:rPr>
          <w:rFonts w:cs="Arial" w:hAnsi="Arial" w:eastAsia="Arial" w:ascii="Arial"/>
          <w:color w:val="232024"/>
          <w:spacing w:val="0"/>
          <w:w w:val="119"/>
          <w:position w:val="1"/>
          <w:sz w:val="20"/>
          <w:szCs w:val="20"/>
        </w:rPr>
        <w:t>A</w:t>
      </w:r>
      <w:r>
        <w:rPr>
          <w:rFonts w:cs="Arial" w:hAnsi="Arial" w:eastAsia="Arial" w:ascii="Arial"/>
          <w:color w:val="333333"/>
          <w:spacing w:val="0"/>
          <w:w w:val="97"/>
          <w:position w:val="1"/>
          <w:sz w:val="20"/>
          <w:szCs w:val="20"/>
        </w:rPr>
        <w:t>d</w:t>
      </w:r>
      <w:r>
        <w:rPr>
          <w:rFonts w:cs="Arial" w:hAnsi="Arial" w:eastAsia="Arial" w:ascii="Arial"/>
          <w:color w:val="232024"/>
          <w:spacing w:val="0"/>
          <w:w w:val="108"/>
          <w:position w:val="1"/>
          <w:sz w:val="20"/>
          <w:szCs w:val="20"/>
        </w:rPr>
        <w:t>m</w:t>
      </w:r>
      <w:r>
        <w:rPr>
          <w:rFonts w:cs="Arial" w:hAnsi="Arial" w:eastAsia="Arial" w:ascii="Arial"/>
          <w:color w:val="232024"/>
          <w:spacing w:val="0"/>
          <w:w w:val="146"/>
          <w:position w:val="1"/>
          <w:sz w:val="20"/>
          <w:szCs w:val="20"/>
        </w:rPr>
        <w:t>i</w:t>
      </w:r>
      <w:r>
        <w:rPr>
          <w:rFonts w:cs="Arial" w:hAnsi="Arial" w:eastAsia="Arial" w:ascii="Arial"/>
          <w:color w:val="333333"/>
          <w:spacing w:val="0"/>
          <w:w w:val="103"/>
          <w:position w:val="1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5"/>
          <w:szCs w:val="25"/>
        </w:rPr>
        <w:jc w:val="center"/>
        <w:ind w:left="3164" w:right="3826"/>
      </w:pPr>
      <w:r>
        <w:rPr>
          <w:rFonts w:cs="Arial" w:hAnsi="Arial" w:eastAsia="Arial" w:ascii="Arial"/>
          <w:b/>
          <w:color w:val="444544"/>
          <w:spacing w:val="0"/>
          <w:w w:val="100"/>
          <w:sz w:val="25"/>
          <w:szCs w:val="25"/>
        </w:rPr>
        <w:t>AS</w:t>
      </w:r>
      <w:r>
        <w:rPr>
          <w:rFonts w:cs="Arial" w:hAnsi="Arial" w:eastAsia="Arial" w:ascii="Arial"/>
          <w:b/>
          <w:color w:val="444544"/>
          <w:spacing w:val="0"/>
          <w:w w:val="100"/>
          <w:sz w:val="25"/>
          <w:szCs w:val="25"/>
        </w:rPr>
        <w:t>T</w:t>
      </w:r>
      <w:r>
        <w:rPr>
          <w:rFonts w:cs="Arial" w:hAnsi="Arial" w:eastAsia="Arial" w:ascii="Arial"/>
          <w:b/>
          <w:color w:val="444544"/>
          <w:spacing w:val="0"/>
          <w:w w:val="100"/>
          <w:sz w:val="25"/>
          <w:szCs w:val="25"/>
        </w:rPr>
        <w:t>E</w:t>
      </w:r>
      <w:r>
        <w:rPr>
          <w:rFonts w:cs="Arial" w:hAnsi="Arial" w:eastAsia="Arial" w:ascii="Arial"/>
          <w:b/>
          <w:color w:val="444544"/>
          <w:spacing w:val="0"/>
          <w:w w:val="100"/>
          <w:sz w:val="25"/>
          <w:szCs w:val="25"/>
        </w:rPr>
        <w:t>R</w:t>
      </w:r>
      <w:r>
        <w:rPr>
          <w:rFonts w:cs="Arial" w:hAnsi="Arial" w:eastAsia="Arial" w:ascii="Arial"/>
          <w:b/>
          <w:color w:val="444544"/>
          <w:spacing w:val="51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444544"/>
          <w:spacing w:val="0"/>
          <w:w w:val="90"/>
          <w:sz w:val="25"/>
          <w:szCs w:val="25"/>
        </w:rPr>
        <w:t>P</w:t>
      </w:r>
      <w:r>
        <w:rPr>
          <w:rFonts w:cs="Arial" w:hAnsi="Arial" w:eastAsia="Arial" w:ascii="Arial"/>
          <w:b/>
          <w:color w:val="444544"/>
          <w:spacing w:val="0"/>
          <w:w w:val="107"/>
          <w:sz w:val="25"/>
          <w:szCs w:val="25"/>
        </w:rPr>
        <w:t>R</w:t>
      </w:r>
      <w:r>
        <w:rPr>
          <w:rFonts w:cs="Arial" w:hAnsi="Arial" w:eastAsia="Arial" w:ascii="Arial"/>
          <w:b/>
          <w:color w:val="444544"/>
          <w:spacing w:val="0"/>
          <w:w w:val="83"/>
          <w:sz w:val="25"/>
          <w:szCs w:val="25"/>
        </w:rPr>
        <w:t>I</w:t>
      </w:r>
      <w:r>
        <w:rPr>
          <w:rFonts w:cs="Arial" w:hAnsi="Arial" w:eastAsia="Arial" w:ascii="Arial"/>
          <w:b/>
          <w:color w:val="444544"/>
          <w:spacing w:val="0"/>
          <w:w w:val="116"/>
          <w:sz w:val="25"/>
          <w:szCs w:val="25"/>
        </w:rPr>
        <w:t>V</w:t>
      </w:r>
      <w:r>
        <w:rPr>
          <w:rFonts w:cs="Arial" w:hAnsi="Arial" w:eastAsia="Arial" w:ascii="Arial"/>
          <w:b/>
          <w:color w:val="444544"/>
          <w:spacing w:val="0"/>
          <w:w w:val="103"/>
          <w:sz w:val="25"/>
          <w:szCs w:val="25"/>
        </w:rPr>
        <w:t>A</w:t>
      </w:r>
      <w:r>
        <w:rPr>
          <w:rFonts w:cs="Arial" w:hAnsi="Arial" w:eastAsia="Arial" w:ascii="Arial"/>
          <w:b/>
          <w:color w:val="444544"/>
          <w:spacing w:val="0"/>
          <w:w w:val="104"/>
          <w:sz w:val="25"/>
          <w:szCs w:val="25"/>
        </w:rPr>
        <w:t>T</w:t>
      </w:r>
      <w:r>
        <w:rPr>
          <w:rFonts w:cs="Arial" w:hAnsi="Arial" w:eastAsia="Arial" w:ascii="Arial"/>
          <w:b/>
          <w:color w:val="444544"/>
          <w:spacing w:val="0"/>
          <w:w w:val="99"/>
          <w:sz w:val="25"/>
          <w:szCs w:val="25"/>
        </w:rPr>
        <w:t>E</w:t>
      </w:r>
      <w:r>
        <w:rPr>
          <w:rFonts w:cs="Arial" w:hAnsi="Arial" w:eastAsia="Arial" w:ascii="Arial"/>
          <w:b/>
          <w:color w:val="444544"/>
          <w:spacing w:val="0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444544"/>
          <w:spacing w:val="-31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444544"/>
          <w:spacing w:val="0"/>
          <w:w w:val="85"/>
          <w:sz w:val="25"/>
          <w:szCs w:val="25"/>
        </w:rPr>
        <w:t>L</w:t>
      </w:r>
      <w:r>
        <w:rPr>
          <w:rFonts w:cs="Arial" w:hAnsi="Arial" w:eastAsia="Arial" w:ascii="Arial"/>
          <w:b/>
          <w:color w:val="444544"/>
          <w:spacing w:val="0"/>
          <w:w w:val="93"/>
          <w:sz w:val="25"/>
          <w:szCs w:val="25"/>
        </w:rPr>
        <w:t>I</w:t>
      </w:r>
      <w:r>
        <w:rPr>
          <w:rFonts w:cs="Arial" w:hAnsi="Arial" w:eastAsia="Arial" w:ascii="Arial"/>
          <w:b/>
          <w:color w:val="444544"/>
          <w:spacing w:val="0"/>
          <w:w w:val="107"/>
          <w:sz w:val="25"/>
          <w:szCs w:val="25"/>
        </w:rPr>
        <w:t>M</w:t>
      </w:r>
      <w:r>
        <w:rPr>
          <w:rFonts w:cs="Arial" w:hAnsi="Arial" w:eastAsia="Arial" w:ascii="Arial"/>
          <w:b/>
          <w:color w:val="444544"/>
          <w:spacing w:val="0"/>
          <w:w w:val="104"/>
          <w:sz w:val="25"/>
          <w:szCs w:val="25"/>
        </w:rPr>
        <w:t>I</w:t>
      </w:r>
      <w:r>
        <w:rPr>
          <w:rFonts w:cs="Arial" w:hAnsi="Arial" w:eastAsia="Arial" w:ascii="Arial"/>
          <w:b/>
          <w:color w:val="444544"/>
          <w:spacing w:val="0"/>
          <w:w w:val="113"/>
          <w:sz w:val="25"/>
          <w:szCs w:val="25"/>
        </w:rPr>
        <w:t>T</w:t>
      </w:r>
      <w:r>
        <w:rPr>
          <w:rFonts w:cs="Arial" w:hAnsi="Arial" w:eastAsia="Arial" w:ascii="Arial"/>
          <w:b/>
          <w:color w:val="444544"/>
          <w:spacing w:val="0"/>
          <w:w w:val="99"/>
          <w:sz w:val="25"/>
          <w:szCs w:val="25"/>
        </w:rPr>
        <w:t>E</w:t>
      </w:r>
      <w:r>
        <w:rPr>
          <w:rFonts w:cs="Arial" w:hAnsi="Arial" w:eastAsia="Arial" w:ascii="Arial"/>
          <w:b/>
          <w:color w:val="444544"/>
          <w:spacing w:val="0"/>
          <w:w w:val="107"/>
          <w:sz w:val="25"/>
          <w:szCs w:val="25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5"/>
          <w:szCs w:val="25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before="20"/>
        <w:ind w:left="3560" w:right="4244"/>
      </w:pPr>
      <w:r>
        <w:rPr>
          <w:rFonts w:cs="Arial" w:hAnsi="Arial" w:eastAsia="Arial" w:ascii="Arial"/>
          <w:color w:val="707070"/>
          <w:w w:val="87"/>
          <w:sz w:val="16"/>
          <w:szCs w:val="16"/>
        </w:rPr>
        <w:t>C</w:t>
      </w:r>
      <w:r>
        <w:rPr>
          <w:rFonts w:cs="Arial" w:hAnsi="Arial" w:eastAsia="Arial" w:ascii="Arial"/>
          <w:color w:val="444544"/>
          <w:w w:val="97"/>
          <w:sz w:val="16"/>
          <w:szCs w:val="16"/>
        </w:rPr>
        <w:t>I</w:t>
      </w:r>
      <w:r>
        <w:rPr>
          <w:rFonts w:cs="Arial" w:hAnsi="Arial" w:eastAsia="Arial" w:ascii="Arial"/>
          <w:color w:val="444544"/>
          <w:w w:val="99"/>
          <w:sz w:val="16"/>
          <w:szCs w:val="16"/>
        </w:rPr>
        <w:t>N</w:t>
      </w:r>
      <w:r>
        <w:rPr>
          <w:rFonts w:cs="Arial" w:hAnsi="Arial" w:eastAsia="Arial" w:ascii="Arial"/>
          <w:color w:val="707070"/>
          <w:w w:val="211"/>
          <w:sz w:val="16"/>
          <w:szCs w:val="16"/>
        </w:rPr>
        <w:t>:</w:t>
      </w:r>
      <w:r>
        <w:rPr>
          <w:rFonts w:cs="Arial" w:hAnsi="Arial" w:eastAsia="Arial" w:ascii="Arial"/>
          <w:color w:val="707070"/>
          <w:spacing w:val="2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444544"/>
          <w:spacing w:val="0"/>
          <w:w w:val="81"/>
          <w:sz w:val="16"/>
          <w:szCs w:val="16"/>
        </w:rPr>
        <w:t>U</w:t>
      </w:r>
      <w:r>
        <w:rPr>
          <w:rFonts w:cs="Arial" w:hAnsi="Arial" w:eastAsia="Arial" w:ascii="Arial"/>
          <w:color w:val="707070"/>
          <w:spacing w:val="0"/>
          <w:w w:val="113"/>
          <w:sz w:val="16"/>
          <w:szCs w:val="16"/>
        </w:rPr>
        <w:t>3</w:t>
      </w:r>
      <w:r>
        <w:rPr>
          <w:rFonts w:cs="Arial" w:hAnsi="Arial" w:eastAsia="Arial" w:ascii="Arial"/>
          <w:color w:val="575857"/>
          <w:spacing w:val="0"/>
          <w:w w:val="97"/>
          <w:sz w:val="16"/>
          <w:szCs w:val="16"/>
        </w:rPr>
        <w:t>2</w:t>
      </w:r>
      <w:r>
        <w:rPr>
          <w:rFonts w:cs="Arial" w:hAnsi="Arial" w:eastAsia="Arial" w:ascii="Arial"/>
          <w:color w:val="707070"/>
          <w:spacing w:val="0"/>
          <w:w w:val="97"/>
          <w:sz w:val="16"/>
          <w:szCs w:val="16"/>
        </w:rPr>
        <w:t>2</w:t>
      </w:r>
      <w:r>
        <w:rPr>
          <w:rFonts w:cs="Arial" w:hAnsi="Arial" w:eastAsia="Arial" w:ascii="Arial"/>
          <w:color w:val="575857"/>
          <w:spacing w:val="0"/>
          <w:w w:val="105"/>
          <w:sz w:val="16"/>
          <w:szCs w:val="16"/>
        </w:rPr>
        <w:t>0</w:t>
      </w:r>
      <w:r>
        <w:rPr>
          <w:rFonts w:cs="Arial" w:hAnsi="Arial" w:eastAsia="Arial" w:ascii="Arial"/>
          <w:color w:val="575857"/>
          <w:spacing w:val="0"/>
          <w:w w:val="97"/>
          <w:sz w:val="16"/>
          <w:szCs w:val="16"/>
        </w:rPr>
        <w:t>4</w:t>
      </w:r>
      <w:r>
        <w:rPr>
          <w:rFonts w:cs="Arial" w:hAnsi="Arial" w:eastAsia="Arial" w:ascii="Arial"/>
          <w:color w:val="575857"/>
          <w:spacing w:val="0"/>
          <w:w w:val="110"/>
          <w:sz w:val="16"/>
          <w:szCs w:val="16"/>
        </w:rPr>
        <w:t>T</w:t>
      </w:r>
      <w:r>
        <w:rPr>
          <w:rFonts w:cs="Arial" w:hAnsi="Arial" w:eastAsia="Arial" w:ascii="Arial"/>
          <w:color w:val="575857"/>
          <w:spacing w:val="0"/>
          <w:w w:val="92"/>
          <w:sz w:val="16"/>
          <w:szCs w:val="16"/>
        </w:rPr>
        <w:t>G</w:t>
      </w:r>
      <w:r>
        <w:rPr>
          <w:rFonts w:cs="Arial" w:hAnsi="Arial" w:eastAsia="Arial" w:ascii="Arial"/>
          <w:color w:val="575857"/>
          <w:spacing w:val="0"/>
          <w:w w:val="80"/>
          <w:sz w:val="16"/>
          <w:szCs w:val="16"/>
        </w:rPr>
        <w:t>1</w:t>
      </w:r>
      <w:r>
        <w:rPr>
          <w:rFonts w:cs="Arial" w:hAnsi="Arial" w:eastAsia="Arial" w:ascii="Arial"/>
          <w:color w:val="575857"/>
          <w:spacing w:val="0"/>
          <w:w w:val="129"/>
          <w:sz w:val="16"/>
          <w:szCs w:val="16"/>
        </w:rPr>
        <w:t>9</w:t>
      </w:r>
      <w:r>
        <w:rPr>
          <w:rFonts w:cs="Arial" w:hAnsi="Arial" w:eastAsia="Arial" w:ascii="Arial"/>
          <w:color w:val="575857"/>
          <w:spacing w:val="0"/>
          <w:w w:val="97"/>
          <w:sz w:val="16"/>
          <w:szCs w:val="16"/>
        </w:rPr>
        <w:t>9</w:t>
      </w:r>
      <w:r>
        <w:rPr>
          <w:rFonts w:cs="Arial" w:hAnsi="Arial" w:eastAsia="Arial" w:ascii="Arial"/>
          <w:color w:val="707070"/>
          <w:spacing w:val="0"/>
          <w:w w:val="97"/>
          <w:sz w:val="16"/>
          <w:szCs w:val="16"/>
        </w:rPr>
        <w:t>8</w:t>
      </w:r>
      <w:r>
        <w:rPr>
          <w:rFonts w:cs="Arial" w:hAnsi="Arial" w:eastAsia="Arial" w:ascii="Arial"/>
          <w:color w:val="575857"/>
          <w:spacing w:val="0"/>
          <w:w w:val="101"/>
          <w:sz w:val="16"/>
          <w:szCs w:val="16"/>
        </w:rPr>
        <w:t>P</w:t>
      </w:r>
      <w:r>
        <w:rPr>
          <w:rFonts w:cs="Arial" w:hAnsi="Arial" w:eastAsia="Arial" w:ascii="Arial"/>
          <w:color w:val="575857"/>
          <w:spacing w:val="0"/>
          <w:w w:val="110"/>
          <w:sz w:val="16"/>
          <w:szCs w:val="16"/>
        </w:rPr>
        <w:t>T</w:t>
      </w:r>
      <w:r>
        <w:rPr>
          <w:rFonts w:cs="Arial" w:hAnsi="Arial" w:eastAsia="Arial" w:ascii="Arial"/>
          <w:color w:val="575857"/>
          <w:spacing w:val="0"/>
          <w:w w:val="93"/>
          <w:sz w:val="16"/>
          <w:szCs w:val="16"/>
        </w:rPr>
        <w:t>C</w:t>
      </w:r>
      <w:r>
        <w:rPr>
          <w:rFonts w:cs="Arial" w:hAnsi="Arial" w:eastAsia="Arial" w:ascii="Arial"/>
          <w:color w:val="575857"/>
          <w:spacing w:val="0"/>
          <w:w w:val="105"/>
          <w:sz w:val="16"/>
          <w:szCs w:val="16"/>
        </w:rPr>
        <w:t>0</w:t>
      </w:r>
      <w:r>
        <w:rPr>
          <w:rFonts w:cs="Arial" w:hAnsi="Arial" w:eastAsia="Arial" w:ascii="Arial"/>
          <w:color w:val="707070"/>
          <w:spacing w:val="0"/>
          <w:w w:val="97"/>
          <w:sz w:val="16"/>
          <w:szCs w:val="16"/>
        </w:rPr>
        <w:t>2</w:t>
      </w:r>
      <w:r>
        <w:rPr>
          <w:rFonts w:cs="Arial" w:hAnsi="Arial" w:eastAsia="Arial" w:ascii="Arial"/>
          <w:color w:val="575857"/>
          <w:spacing w:val="0"/>
          <w:w w:val="105"/>
          <w:sz w:val="16"/>
          <w:szCs w:val="16"/>
        </w:rPr>
        <w:t>9</w:t>
      </w:r>
      <w:r>
        <w:rPr>
          <w:rFonts w:cs="Arial" w:hAnsi="Arial" w:eastAsia="Arial" w:ascii="Arial"/>
          <w:color w:val="575857"/>
          <w:spacing w:val="0"/>
          <w:w w:val="97"/>
          <w:sz w:val="16"/>
          <w:szCs w:val="16"/>
        </w:rPr>
        <w:t>4</w:t>
      </w:r>
      <w:r>
        <w:rPr>
          <w:rFonts w:cs="Arial" w:hAnsi="Arial" w:eastAsia="Arial" w:ascii="Arial"/>
          <w:color w:val="575857"/>
          <w:spacing w:val="0"/>
          <w:w w:val="105"/>
          <w:sz w:val="16"/>
          <w:szCs w:val="16"/>
        </w:rPr>
        <w:t>5</w:t>
      </w:r>
      <w:r>
        <w:rPr>
          <w:rFonts w:cs="Arial" w:hAnsi="Arial" w:eastAsia="Arial" w:ascii="Arial"/>
          <w:color w:val="575857"/>
          <w:spacing w:val="0"/>
          <w:w w:val="97"/>
          <w:sz w:val="16"/>
          <w:szCs w:val="16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7"/>
          <w:szCs w:val="17"/>
        </w:rPr>
        <w:jc w:val="center"/>
        <w:spacing w:before="35" w:lineRule="exact" w:line="180"/>
        <w:ind w:left="930" w:right="1599"/>
      </w:pPr>
      <w:r>
        <w:rPr>
          <w:rFonts w:cs="Arial" w:hAnsi="Arial" w:eastAsia="Arial" w:ascii="Arial"/>
          <w:color w:val="444544"/>
          <w:spacing w:val="0"/>
          <w:w w:val="100"/>
          <w:position w:val="-1"/>
          <w:sz w:val="17"/>
          <w:szCs w:val="17"/>
        </w:rPr>
        <w:t>R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egd</w:t>
      </w:r>
      <w:r>
        <w:rPr>
          <w:rFonts w:cs="Arial" w:hAnsi="Arial" w:eastAsia="Arial" w:ascii="Arial"/>
          <w:color w:val="707070"/>
          <w:spacing w:val="0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color w:val="707070"/>
          <w:spacing w:val="24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575857"/>
          <w:spacing w:val="0"/>
          <w:w w:val="98"/>
          <w:position w:val="-1"/>
          <w:sz w:val="17"/>
          <w:szCs w:val="17"/>
        </w:rPr>
        <w:t>O</w:t>
      </w:r>
      <w:r>
        <w:rPr>
          <w:rFonts w:cs="Arial" w:hAnsi="Arial" w:eastAsia="Arial" w:ascii="Arial"/>
          <w:color w:val="444544"/>
          <w:spacing w:val="0"/>
          <w:w w:val="98"/>
          <w:position w:val="-1"/>
          <w:sz w:val="17"/>
          <w:szCs w:val="17"/>
        </w:rPr>
        <w:t>ffi</w:t>
      </w:r>
      <w:r>
        <w:rPr>
          <w:rFonts w:cs="Arial" w:hAnsi="Arial" w:eastAsia="Arial" w:ascii="Arial"/>
          <w:color w:val="707070"/>
          <w:spacing w:val="0"/>
          <w:w w:val="118"/>
          <w:position w:val="-1"/>
          <w:sz w:val="17"/>
          <w:szCs w:val="17"/>
        </w:rPr>
        <w:t>c</w:t>
      </w:r>
      <w:r>
        <w:rPr>
          <w:rFonts w:cs="Arial" w:hAnsi="Arial" w:eastAsia="Arial" w:ascii="Arial"/>
          <w:color w:val="575857"/>
          <w:spacing w:val="0"/>
          <w:w w:val="99"/>
          <w:position w:val="-1"/>
          <w:sz w:val="17"/>
          <w:szCs w:val="17"/>
        </w:rPr>
        <w:t>e</w:t>
      </w:r>
      <w:r>
        <w:rPr>
          <w:rFonts w:cs="Arial" w:hAnsi="Arial" w:eastAsia="Arial" w:ascii="Arial"/>
          <w:color w:val="707070"/>
          <w:spacing w:val="0"/>
          <w:w w:val="199"/>
          <w:position w:val="-1"/>
          <w:sz w:val="17"/>
          <w:szCs w:val="17"/>
        </w:rPr>
        <w:t>:</w:t>
      </w:r>
      <w:r>
        <w:rPr>
          <w:rFonts w:cs="Arial" w:hAnsi="Arial" w:eastAsia="Arial" w:ascii="Arial"/>
          <w:color w:val="707070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707070"/>
          <w:spacing w:val="-15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7"/>
          <w:szCs w:val="17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7"/>
          <w:szCs w:val="17"/>
        </w:rPr>
        <w:t>l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o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color w:val="575857"/>
          <w:spacing w:val="2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N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o</w:t>
      </w:r>
      <w:r>
        <w:rPr>
          <w:rFonts w:cs="Arial" w:hAnsi="Arial" w:eastAsia="Arial" w:ascii="Arial"/>
          <w:color w:val="707070"/>
          <w:spacing w:val="0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color w:val="707070"/>
          <w:spacing w:val="34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444544"/>
          <w:spacing w:val="0"/>
          <w:w w:val="53"/>
          <w:position w:val="-1"/>
          <w:sz w:val="17"/>
          <w:szCs w:val="17"/>
        </w:rPr>
        <w:t>1</w:t>
      </w:r>
      <w:r>
        <w:rPr>
          <w:rFonts w:cs="Arial" w:hAnsi="Arial" w:eastAsia="Arial" w:ascii="Arial"/>
          <w:color w:val="444544"/>
          <w:spacing w:val="0"/>
          <w:w w:val="129"/>
          <w:position w:val="-1"/>
          <w:sz w:val="17"/>
          <w:szCs w:val="17"/>
        </w:rPr>
        <w:t>4</w:t>
      </w:r>
      <w:r>
        <w:rPr>
          <w:rFonts w:cs="Arial" w:hAnsi="Arial" w:eastAsia="Arial" w:ascii="Arial"/>
          <w:color w:val="444544"/>
          <w:spacing w:val="0"/>
          <w:w w:val="83"/>
          <w:position w:val="-1"/>
          <w:sz w:val="17"/>
          <w:szCs w:val="17"/>
        </w:rPr>
        <w:t>1</w:t>
      </w:r>
      <w:r>
        <w:rPr>
          <w:rFonts w:cs="Arial" w:hAnsi="Arial" w:eastAsia="Arial" w:ascii="Arial"/>
          <w:color w:val="707070"/>
          <w:spacing w:val="0"/>
          <w:w w:val="168"/>
          <w:position w:val="-1"/>
          <w:sz w:val="17"/>
          <w:szCs w:val="17"/>
        </w:rPr>
        <w:t>/</w:t>
      </w:r>
      <w:r>
        <w:rPr>
          <w:rFonts w:cs="Arial" w:hAnsi="Arial" w:eastAsia="Arial" w:ascii="Arial"/>
          <w:color w:val="444544"/>
          <w:spacing w:val="0"/>
          <w:w w:val="76"/>
          <w:position w:val="-1"/>
          <w:sz w:val="17"/>
          <w:szCs w:val="17"/>
        </w:rPr>
        <w:t>1</w:t>
      </w:r>
      <w:r>
        <w:rPr>
          <w:rFonts w:cs="Arial" w:hAnsi="Arial" w:eastAsia="Arial" w:ascii="Arial"/>
          <w:color w:val="707070"/>
          <w:spacing w:val="0"/>
          <w:w w:val="138"/>
          <w:position w:val="-1"/>
          <w:sz w:val="17"/>
          <w:szCs w:val="17"/>
        </w:rPr>
        <w:t>,</w:t>
      </w:r>
      <w:r>
        <w:rPr>
          <w:rFonts w:cs="Arial" w:hAnsi="Arial" w:eastAsia="Arial" w:ascii="Arial"/>
          <w:color w:val="707070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707070"/>
          <w:spacing w:val="-15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7"/>
          <w:szCs w:val="17"/>
        </w:rPr>
        <w:t>P</w:t>
      </w:r>
      <w:r>
        <w:rPr>
          <w:rFonts w:cs="Arial" w:hAnsi="Arial" w:eastAsia="Arial" w:ascii="Arial"/>
          <w:color w:val="444544"/>
          <w:spacing w:val="0"/>
          <w:w w:val="100"/>
          <w:position w:val="-1"/>
          <w:sz w:val="17"/>
          <w:szCs w:val="17"/>
        </w:rPr>
        <w:t>h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s</w:t>
      </w:r>
      <w:r>
        <w:rPr>
          <w:rFonts w:cs="Arial" w:hAnsi="Arial" w:eastAsia="Arial" w:ascii="Arial"/>
          <w:color w:val="575857"/>
          <w:spacing w:val="0"/>
          <w:w w:val="100"/>
          <w:position w:val="-1"/>
          <w:sz w:val="17"/>
          <w:szCs w:val="17"/>
        </w:rPr>
        <w:t>e</w:t>
      </w:r>
      <w:r>
        <w:rPr>
          <w:rFonts w:cs="Arial" w:hAnsi="Arial" w:eastAsia="Arial" w:ascii="Arial"/>
          <w:color w:val="575857"/>
          <w:spacing w:val="39"/>
          <w:w w:val="100"/>
          <w:position w:val="-1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444544"/>
          <w:spacing w:val="0"/>
          <w:w w:val="16"/>
          <w:position w:val="-1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444544"/>
          <w:spacing w:val="0"/>
          <w:w w:val="56"/>
          <w:position w:val="-1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707070"/>
          <w:spacing w:val="0"/>
          <w:w w:val="128"/>
          <w:position w:val="-1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707070"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707070"/>
          <w:spacing w:val="-18"/>
          <w:w w:val="100"/>
          <w:position w:val="-1"/>
          <w:sz w:val="18"/>
          <w:szCs w:val="18"/>
        </w:rPr>
        <w:t> </w:t>
      </w:r>
      <w:r>
        <w:rPr>
          <w:rFonts w:cs="Arial" w:hAnsi="Arial" w:eastAsia="Arial" w:ascii="Arial"/>
          <w:color w:val="444544"/>
          <w:spacing w:val="0"/>
          <w:w w:val="46"/>
          <w:position w:val="-1"/>
          <w:sz w:val="17"/>
          <w:szCs w:val="17"/>
        </w:rPr>
        <w:t>I</w:t>
      </w:r>
      <w:r>
        <w:rPr>
          <w:rFonts w:cs="Arial" w:hAnsi="Arial" w:eastAsia="Arial" w:ascii="Arial"/>
          <w:color w:val="444544"/>
          <w:spacing w:val="0"/>
          <w:w w:val="117"/>
          <w:position w:val="-1"/>
          <w:sz w:val="17"/>
          <w:szCs w:val="17"/>
        </w:rPr>
        <w:t>D</w:t>
      </w:r>
      <w:r>
        <w:rPr>
          <w:rFonts w:cs="Arial" w:hAnsi="Arial" w:eastAsia="Arial" w:ascii="Arial"/>
          <w:color w:val="575857"/>
          <w:spacing w:val="0"/>
          <w:w w:val="108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707070"/>
          <w:spacing w:val="0"/>
          <w:w w:val="76"/>
          <w:position w:val="-1"/>
          <w:sz w:val="17"/>
          <w:szCs w:val="17"/>
        </w:rPr>
        <w:t>,</w:t>
      </w:r>
      <w:r>
        <w:rPr>
          <w:rFonts w:cs="Arial" w:hAnsi="Arial" w:eastAsia="Arial" w:ascii="Arial"/>
          <w:color w:val="707070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707070"/>
          <w:spacing w:val="-15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575857"/>
          <w:spacing w:val="0"/>
          <w:w w:val="88"/>
          <w:position w:val="-1"/>
          <w:sz w:val="17"/>
          <w:szCs w:val="17"/>
        </w:rPr>
        <w:t>C</w:t>
      </w:r>
      <w:r>
        <w:rPr>
          <w:rFonts w:cs="Arial" w:hAnsi="Arial" w:eastAsia="Arial" w:ascii="Arial"/>
          <w:color w:val="444544"/>
          <w:spacing w:val="0"/>
          <w:w w:val="106"/>
          <w:position w:val="-1"/>
          <w:sz w:val="17"/>
          <w:szCs w:val="17"/>
        </w:rPr>
        <w:t>h</w:t>
      </w:r>
      <w:r>
        <w:rPr>
          <w:rFonts w:cs="Arial" w:hAnsi="Arial" w:eastAsia="Arial" w:ascii="Arial"/>
          <w:color w:val="575857"/>
          <w:spacing w:val="0"/>
          <w:w w:val="114"/>
          <w:position w:val="-1"/>
          <w:sz w:val="17"/>
          <w:szCs w:val="17"/>
        </w:rPr>
        <w:t>e</w:t>
      </w:r>
      <w:r>
        <w:rPr>
          <w:rFonts w:cs="Arial" w:hAnsi="Arial" w:eastAsia="Arial" w:ascii="Arial"/>
          <w:color w:val="444544"/>
          <w:spacing w:val="0"/>
          <w:w w:val="114"/>
          <w:position w:val="-1"/>
          <w:sz w:val="17"/>
          <w:szCs w:val="17"/>
        </w:rPr>
        <w:t>r</w:t>
      </w:r>
      <w:r>
        <w:rPr>
          <w:rFonts w:cs="Arial" w:hAnsi="Arial" w:eastAsia="Arial" w:ascii="Arial"/>
          <w:color w:val="444544"/>
          <w:spacing w:val="0"/>
          <w:w w:val="95"/>
          <w:position w:val="-1"/>
          <w:sz w:val="17"/>
          <w:szCs w:val="17"/>
        </w:rPr>
        <w:t>l</w:t>
      </w:r>
      <w:r>
        <w:rPr>
          <w:rFonts w:cs="Arial" w:hAnsi="Arial" w:eastAsia="Arial" w:ascii="Arial"/>
          <w:color w:val="575857"/>
          <w:spacing w:val="0"/>
          <w:w w:val="99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444544"/>
          <w:spacing w:val="0"/>
          <w:w w:val="114"/>
          <w:position w:val="-1"/>
          <w:sz w:val="17"/>
          <w:szCs w:val="17"/>
        </w:rPr>
        <w:t>p</w:t>
      </w:r>
      <w:r>
        <w:rPr>
          <w:rFonts w:cs="Arial" w:hAnsi="Arial" w:eastAsia="Arial" w:ascii="Arial"/>
          <w:color w:val="575857"/>
          <w:spacing w:val="0"/>
          <w:w w:val="99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333333"/>
          <w:spacing w:val="0"/>
          <w:w w:val="114"/>
          <w:position w:val="-1"/>
          <w:sz w:val="17"/>
          <w:szCs w:val="17"/>
        </w:rPr>
        <w:t>l</w:t>
      </w:r>
      <w:r>
        <w:rPr>
          <w:rFonts w:cs="Arial" w:hAnsi="Arial" w:eastAsia="Arial" w:ascii="Arial"/>
          <w:color w:val="444544"/>
          <w:spacing w:val="0"/>
          <w:w w:val="114"/>
          <w:position w:val="-1"/>
          <w:sz w:val="17"/>
          <w:szCs w:val="17"/>
        </w:rPr>
        <w:t>l</w:t>
      </w:r>
      <w:r>
        <w:rPr>
          <w:rFonts w:cs="Arial" w:hAnsi="Arial" w:eastAsia="Arial" w:ascii="Arial"/>
          <w:color w:val="575857"/>
          <w:spacing w:val="0"/>
          <w:w w:val="110"/>
          <w:position w:val="-1"/>
          <w:sz w:val="17"/>
          <w:szCs w:val="17"/>
        </w:rPr>
        <w:t>y</w:t>
      </w:r>
      <w:r>
        <w:rPr>
          <w:rFonts w:cs="Arial" w:hAnsi="Arial" w:eastAsia="Arial" w:ascii="Arial"/>
          <w:color w:val="707070"/>
          <w:spacing w:val="0"/>
          <w:w w:val="61"/>
          <w:position w:val="-1"/>
          <w:sz w:val="17"/>
          <w:szCs w:val="17"/>
        </w:rPr>
        <w:t>,</w:t>
      </w:r>
      <w:r>
        <w:rPr>
          <w:rFonts w:cs="Arial" w:hAnsi="Arial" w:eastAsia="Arial" w:ascii="Arial"/>
          <w:color w:val="707070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707070"/>
          <w:spacing w:val="-15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444544"/>
          <w:spacing w:val="0"/>
          <w:w w:val="103"/>
          <w:position w:val="-1"/>
          <w:sz w:val="17"/>
          <w:szCs w:val="17"/>
        </w:rPr>
        <w:t>H</w:t>
      </w:r>
      <w:r>
        <w:rPr>
          <w:rFonts w:cs="Arial" w:hAnsi="Arial" w:eastAsia="Arial" w:ascii="Arial"/>
          <w:color w:val="575857"/>
          <w:spacing w:val="0"/>
          <w:w w:val="103"/>
          <w:position w:val="-1"/>
          <w:sz w:val="17"/>
          <w:szCs w:val="17"/>
        </w:rPr>
        <w:t>y</w:t>
      </w:r>
      <w:r>
        <w:rPr>
          <w:rFonts w:cs="Arial" w:hAnsi="Arial" w:eastAsia="Arial" w:ascii="Arial"/>
          <w:color w:val="575857"/>
          <w:spacing w:val="0"/>
          <w:w w:val="103"/>
          <w:position w:val="-1"/>
          <w:sz w:val="17"/>
          <w:szCs w:val="17"/>
        </w:rPr>
        <w:t>de</w:t>
      </w:r>
      <w:r>
        <w:rPr>
          <w:rFonts w:cs="Arial" w:hAnsi="Arial" w:eastAsia="Arial" w:ascii="Arial"/>
          <w:color w:val="444544"/>
          <w:spacing w:val="0"/>
          <w:w w:val="103"/>
          <w:position w:val="-1"/>
          <w:sz w:val="17"/>
          <w:szCs w:val="17"/>
        </w:rPr>
        <w:t>r</w:t>
      </w:r>
      <w:r>
        <w:rPr>
          <w:rFonts w:cs="Arial" w:hAnsi="Arial" w:eastAsia="Arial" w:ascii="Arial"/>
          <w:color w:val="575857"/>
          <w:spacing w:val="0"/>
          <w:w w:val="103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444544"/>
          <w:spacing w:val="0"/>
          <w:w w:val="103"/>
          <w:position w:val="-1"/>
          <w:sz w:val="17"/>
          <w:szCs w:val="17"/>
        </w:rPr>
        <w:t>b</w:t>
      </w:r>
      <w:r>
        <w:rPr>
          <w:rFonts w:cs="Arial" w:hAnsi="Arial" w:eastAsia="Arial" w:ascii="Arial"/>
          <w:color w:val="575857"/>
          <w:spacing w:val="0"/>
          <w:w w:val="103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575857"/>
          <w:spacing w:val="0"/>
          <w:w w:val="103"/>
          <w:position w:val="-1"/>
          <w:sz w:val="17"/>
          <w:szCs w:val="17"/>
        </w:rPr>
        <w:t>d</w:t>
      </w:r>
      <w:r>
        <w:rPr>
          <w:rFonts w:cs="Arial" w:hAnsi="Arial" w:eastAsia="Arial" w:ascii="Arial"/>
          <w:color w:val="575857"/>
          <w:spacing w:val="29"/>
          <w:w w:val="103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575857"/>
          <w:spacing w:val="0"/>
          <w:w w:val="89"/>
          <w:position w:val="-1"/>
          <w:sz w:val="17"/>
          <w:szCs w:val="17"/>
        </w:rPr>
        <w:t>-</w:t>
      </w:r>
      <w:r>
        <w:rPr>
          <w:rFonts w:cs="Arial" w:hAnsi="Arial" w:eastAsia="Arial" w:ascii="Arial"/>
          <w:color w:val="575857"/>
          <w:spacing w:val="0"/>
          <w:w w:val="160"/>
          <w:position w:val="-1"/>
          <w:sz w:val="17"/>
          <w:szCs w:val="17"/>
        </w:rPr>
        <w:t>5</w:t>
      </w:r>
      <w:r>
        <w:rPr>
          <w:rFonts w:cs="Arial" w:hAnsi="Arial" w:eastAsia="Arial" w:ascii="Arial"/>
          <w:color w:val="575857"/>
          <w:spacing w:val="0"/>
          <w:w w:val="106"/>
          <w:position w:val="-1"/>
          <w:sz w:val="17"/>
          <w:szCs w:val="17"/>
        </w:rPr>
        <w:t>0</w:t>
      </w:r>
      <w:r>
        <w:rPr>
          <w:rFonts w:cs="Arial" w:hAnsi="Arial" w:eastAsia="Arial" w:ascii="Arial"/>
          <w:color w:val="575857"/>
          <w:spacing w:val="0"/>
          <w:w w:val="99"/>
          <w:position w:val="-1"/>
          <w:sz w:val="17"/>
          <w:szCs w:val="17"/>
        </w:rPr>
        <w:t>0</w:t>
      </w:r>
      <w:r>
        <w:rPr>
          <w:rFonts w:cs="Arial" w:hAnsi="Arial" w:eastAsia="Arial" w:ascii="Arial"/>
          <w:color w:val="575857"/>
          <w:spacing w:val="18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575857"/>
          <w:spacing w:val="0"/>
          <w:w w:val="91"/>
          <w:position w:val="-1"/>
          <w:sz w:val="17"/>
          <w:szCs w:val="17"/>
        </w:rPr>
        <w:t>0</w:t>
      </w:r>
      <w:r>
        <w:rPr>
          <w:rFonts w:cs="Arial" w:hAnsi="Arial" w:eastAsia="Arial" w:ascii="Arial"/>
          <w:color w:val="575857"/>
          <w:spacing w:val="0"/>
          <w:w w:val="106"/>
          <w:position w:val="-1"/>
          <w:sz w:val="17"/>
          <w:szCs w:val="17"/>
        </w:rPr>
        <w:t>5</w:t>
      </w:r>
      <w:r>
        <w:rPr>
          <w:rFonts w:cs="Arial" w:hAnsi="Arial" w:eastAsia="Arial" w:ascii="Arial"/>
          <w:color w:val="444544"/>
          <w:spacing w:val="0"/>
          <w:w w:val="83"/>
          <w:position w:val="-1"/>
          <w:sz w:val="17"/>
          <w:szCs w:val="17"/>
        </w:rPr>
        <w:t>1</w:t>
      </w:r>
      <w:r>
        <w:rPr>
          <w:rFonts w:cs="Arial" w:hAnsi="Arial" w:eastAsia="Arial" w:ascii="Arial"/>
          <w:color w:val="575857"/>
          <w:spacing w:val="0"/>
          <w:w w:val="138"/>
          <w:position w:val="-1"/>
          <w:sz w:val="17"/>
          <w:szCs w:val="17"/>
        </w:rPr>
        <w:t>.</w:t>
      </w:r>
      <w:r>
        <w:rPr>
          <w:rFonts w:cs="Arial" w:hAnsi="Arial" w:eastAsia="Arial" w:ascii="Arial"/>
          <w:color w:val="575857"/>
          <w:spacing w:val="18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444544"/>
          <w:spacing w:val="0"/>
          <w:w w:val="104"/>
          <w:position w:val="-1"/>
          <w:sz w:val="17"/>
          <w:szCs w:val="17"/>
        </w:rPr>
        <w:t>T</w:t>
      </w:r>
      <w:r>
        <w:rPr>
          <w:rFonts w:cs="Arial" w:hAnsi="Arial" w:eastAsia="Arial" w:ascii="Arial"/>
          <w:color w:val="575857"/>
          <w:spacing w:val="0"/>
          <w:w w:val="76"/>
          <w:position w:val="-1"/>
          <w:sz w:val="17"/>
          <w:szCs w:val="17"/>
        </w:rPr>
        <w:t>e</w:t>
      </w:r>
      <w:r>
        <w:rPr>
          <w:rFonts w:cs="Arial" w:hAnsi="Arial" w:eastAsia="Arial" w:ascii="Arial"/>
          <w:color w:val="333333"/>
          <w:spacing w:val="0"/>
          <w:w w:val="114"/>
          <w:position w:val="-1"/>
          <w:sz w:val="17"/>
          <w:szCs w:val="17"/>
        </w:rPr>
        <w:t>l</w:t>
      </w:r>
      <w:r>
        <w:rPr>
          <w:rFonts w:cs="Arial" w:hAnsi="Arial" w:eastAsia="Arial" w:ascii="Arial"/>
          <w:color w:val="575857"/>
          <w:spacing w:val="0"/>
          <w:w w:val="106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444544"/>
          <w:spacing w:val="0"/>
          <w:w w:val="106"/>
          <w:position w:val="-1"/>
          <w:sz w:val="17"/>
          <w:szCs w:val="17"/>
        </w:rPr>
        <w:t>n</w:t>
      </w:r>
      <w:r>
        <w:rPr>
          <w:rFonts w:cs="Arial" w:hAnsi="Arial" w:eastAsia="Arial" w:ascii="Arial"/>
          <w:color w:val="575857"/>
          <w:spacing w:val="0"/>
          <w:w w:val="106"/>
          <w:position w:val="-1"/>
          <w:sz w:val="17"/>
          <w:szCs w:val="17"/>
        </w:rPr>
        <w:t>gana</w:t>
      </w:r>
      <w:r>
        <w:rPr>
          <w:rFonts w:cs="Arial" w:hAnsi="Arial" w:eastAsia="Arial" w:ascii="Arial"/>
          <w:color w:val="707070"/>
          <w:spacing w:val="0"/>
          <w:w w:val="92"/>
          <w:position w:val="-1"/>
          <w:sz w:val="17"/>
          <w:szCs w:val="17"/>
        </w:rPr>
        <w:t>.</w:t>
      </w:r>
      <w:r>
        <w:rPr>
          <w:rFonts w:cs="Arial" w:hAnsi="Arial" w:eastAsia="Arial" w:ascii="Arial"/>
          <w:color w:val="707070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707070"/>
          <w:spacing w:val="-15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color w:val="333333"/>
          <w:spacing w:val="0"/>
          <w:w w:val="46"/>
          <w:position w:val="-1"/>
          <w:sz w:val="17"/>
          <w:szCs w:val="17"/>
        </w:rPr>
        <w:t>I</w:t>
      </w:r>
      <w:r>
        <w:rPr>
          <w:rFonts w:cs="Arial" w:hAnsi="Arial" w:eastAsia="Arial" w:ascii="Arial"/>
          <w:color w:val="575857"/>
          <w:spacing w:val="0"/>
          <w:w w:val="106"/>
          <w:position w:val="-1"/>
          <w:sz w:val="17"/>
          <w:szCs w:val="17"/>
        </w:rPr>
        <w:t>n</w:t>
      </w:r>
      <w:r>
        <w:rPr>
          <w:rFonts w:cs="Arial" w:hAnsi="Arial" w:eastAsia="Arial" w:ascii="Arial"/>
          <w:color w:val="575857"/>
          <w:spacing w:val="0"/>
          <w:w w:val="114"/>
          <w:position w:val="-1"/>
          <w:sz w:val="17"/>
          <w:szCs w:val="17"/>
        </w:rPr>
        <w:t>d</w:t>
      </w:r>
      <w:r>
        <w:rPr>
          <w:rFonts w:cs="Arial" w:hAnsi="Arial" w:eastAsia="Arial" w:ascii="Arial"/>
          <w:color w:val="575857"/>
          <w:spacing w:val="0"/>
          <w:w w:val="95"/>
          <w:position w:val="-1"/>
          <w:sz w:val="17"/>
          <w:szCs w:val="17"/>
        </w:rPr>
        <w:t>i</w:t>
      </w:r>
      <w:r>
        <w:rPr>
          <w:rFonts w:cs="Arial" w:hAnsi="Arial" w:eastAsia="Arial" w:ascii="Arial"/>
          <w:color w:val="575857"/>
          <w:spacing w:val="0"/>
          <w:w w:val="106"/>
          <w:position w:val="-1"/>
          <w:sz w:val="17"/>
          <w:szCs w:val="17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spacing w:lineRule="exact" w:line="120"/>
        <w:ind w:left="2674" w:right="3394"/>
      </w:pPr>
      <w:r>
        <w:rPr>
          <w:rFonts w:cs="Times New Roman" w:hAnsi="Times New Roman" w:eastAsia="Times New Roman" w:ascii="Times New Roman"/>
          <w:color w:val="575857"/>
          <w:spacing w:val="0"/>
          <w:w w:val="158"/>
          <w:position w:val="-2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color w:val="444544"/>
          <w:spacing w:val="0"/>
          <w:w w:val="158"/>
          <w:position w:val="-2"/>
          <w:sz w:val="10"/>
          <w:szCs w:val="10"/>
        </w:rPr>
        <w:t>h</w:t>
      </w:r>
      <w:r>
        <w:rPr>
          <w:rFonts w:cs="Times New Roman" w:hAnsi="Times New Roman" w:eastAsia="Times New Roman" w:ascii="Times New Roman"/>
          <w:color w:val="444544"/>
          <w:spacing w:val="-17"/>
          <w:w w:val="158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575857"/>
          <w:spacing w:val="0"/>
          <w:w w:val="79"/>
          <w:position w:val="-2"/>
          <w:sz w:val="10"/>
          <w:szCs w:val="10"/>
        </w:rPr>
        <w:t>....</w:t>
      </w:r>
      <w:r>
        <w:rPr>
          <w:rFonts w:cs="Times New Roman" w:hAnsi="Times New Roman" w:eastAsia="Times New Roman" w:ascii="Times New Roman"/>
          <w:color w:val="444544"/>
          <w:spacing w:val="0"/>
          <w:w w:val="134"/>
          <w:position w:val="-2"/>
          <w:sz w:val="10"/>
          <w:szCs w:val="10"/>
        </w:rPr>
        <w:t>...</w:t>
      </w:r>
      <w:r>
        <w:rPr>
          <w:rFonts w:cs="Times New Roman" w:hAnsi="Times New Roman" w:eastAsia="Times New Roman" w:ascii="Times New Roman"/>
          <w:color w:val="444544"/>
          <w:spacing w:val="-3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575857"/>
          <w:spacing w:val="0"/>
          <w:w w:val="100"/>
          <w:position w:val="-2"/>
          <w:sz w:val="10"/>
          <w:szCs w:val="10"/>
        </w:rPr>
        <w:t>,,.</w:t>
      </w:r>
      <w:r>
        <w:rPr>
          <w:rFonts w:cs="Times New Roman" w:hAnsi="Times New Roman" w:eastAsia="Times New Roman" w:ascii="Times New Roman"/>
          <w:color w:val="575857"/>
          <w:spacing w:val="0"/>
          <w:w w:val="100"/>
          <w:position w:val="-2"/>
          <w:sz w:val="10"/>
          <w:szCs w:val="10"/>
        </w:rPr>
        <w:t>  </w:t>
      </w:r>
      <w:r>
        <w:rPr>
          <w:rFonts w:cs="Times New Roman" w:hAnsi="Times New Roman" w:eastAsia="Times New Roman" w:ascii="Times New Roman"/>
          <w:color w:val="575857"/>
          <w:spacing w:val="8"/>
          <w:w w:val="100"/>
          <w:position w:val="-2"/>
          <w:sz w:val="10"/>
          <w:szCs w:val="10"/>
        </w:rPr>
        <w:t> </w:t>
      </w:r>
      <w:r>
        <w:rPr>
          <w:rFonts w:cs="Arial" w:hAnsi="Arial" w:eastAsia="Arial" w:ascii="Arial"/>
          <w:b/>
          <w:color w:val="575857"/>
          <w:spacing w:val="0"/>
          <w:w w:val="43"/>
          <w:position w:val="-2"/>
          <w:sz w:val="10"/>
          <w:szCs w:val="10"/>
        </w:rPr>
        <w:t>·</w:t>
      </w:r>
      <w:r>
        <w:rPr>
          <w:rFonts w:cs="Arial" w:hAnsi="Arial" w:eastAsia="Arial" w:ascii="Arial"/>
          <w:b/>
          <w:color w:val="575857"/>
          <w:spacing w:val="0"/>
          <w:w w:val="197"/>
          <w:position w:val="-2"/>
          <w:sz w:val="10"/>
          <w:szCs w:val="10"/>
        </w:rPr>
        <w:t>+</w:t>
      </w:r>
      <w:r>
        <w:rPr>
          <w:rFonts w:cs="Arial" w:hAnsi="Arial" w:eastAsia="Arial" w:ascii="Arial"/>
          <w:b/>
          <w:color w:val="575857"/>
          <w:spacing w:val="0"/>
          <w:w w:val="181"/>
          <w:position w:val="-2"/>
          <w:sz w:val="10"/>
          <w:szCs w:val="10"/>
        </w:rPr>
        <w:t>0</w:t>
      </w:r>
      <w:r>
        <w:rPr>
          <w:rFonts w:cs="Arial" w:hAnsi="Arial" w:eastAsia="Arial" w:ascii="Arial"/>
          <w:b/>
          <w:color w:val="444544"/>
          <w:spacing w:val="0"/>
          <w:w w:val="142"/>
          <w:position w:val="-2"/>
          <w:sz w:val="10"/>
          <w:szCs w:val="10"/>
        </w:rPr>
        <w:t>1</w:t>
      </w:r>
      <w:r>
        <w:rPr>
          <w:rFonts w:cs="Arial" w:hAnsi="Arial" w:eastAsia="Arial" w:ascii="Arial"/>
          <w:b/>
          <w:color w:val="444544"/>
          <w:spacing w:val="0"/>
          <w:w w:val="100"/>
          <w:position w:val="-2"/>
          <w:sz w:val="10"/>
          <w:szCs w:val="10"/>
        </w:rPr>
        <w:t>  </w:t>
      </w:r>
      <w:r>
        <w:rPr>
          <w:rFonts w:cs="Arial" w:hAnsi="Arial" w:eastAsia="Arial" w:ascii="Arial"/>
          <w:b/>
          <w:color w:val="444544"/>
          <w:spacing w:val="10"/>
          <w:w w:val="100"/>
          <w:position w:val="-2"/>
          <w:sz w:val="10"/>
          <w:szCs w:val="10"/>
        </w:rPr>
        <w:t> </w:t>
      </w:r>
      <w:r>
        <w:rPr>
          <w:rFonts w:cs="Arial" w:hAnsi="Arial" w:eastAsia="Arial" w:ascii="Arial"/>
          <w:b/>
          <w:i/>
          <w:color w:val="444544"/>
          <w:spacing w:val="0"/>
          <w:w w:val="74"/>
          <w:position w:val="-2"/>
          <w:sz w:val="12"/>
          <w:szCs w:val="12"/>
        </w:rPr>
        <w:t>A</w:t>
      </w:r>
      <w:r>
        <w:rPr>
          <w:rFonts w:cs="Arial" w:hAnsi="Arial" w:eastAsia="Arial" w:ascii="Arial"/>
          <w:b/>
          <w:i/>
          <w:color w:val="575857"/>
          <w:spacing w:val="0"/>
          <w:w w:val="157"/>
          <w:position w:val="-2"/>
          <w:sz w:val="12"/>
          <w:szCs w:val="12"/>
        </w:rPr>
        <w:t>n</w:t>
      </w:r>
      <w:r>
        <w:rPr>
          <w:rFonts w:cs="Arial" w:hAnsi="Arial" w:eastAsia="Arial" w:ascii="Arial"/>
          <w:b/>
          <w:i/>
          <w:color w:val="575857"/>
          <w:spacing w:val="0"/>
          <w:w w:val="100"/>
          <w:position w:val="-2"/>
          <w:sz w:val="12"/>
          <w:szCs w:val="12"/>
        </w:rPr>
        <w:t> </w:t>
      </w:r>
      <w:r>
        <w:rPr>
          <w:rFonts w:cs="Arial" w:hAnsi="Arial" w:eastAsia="Arial" w:ascii="Arial"/>
          <w:b/>
          <w:i/>
          <w:color w:val="575857"/>
          <w:spacing w:val="5"/>
          <w:w w:val="100"/>
          <w:position w:val="-2"/>
          <w:sz w:val="12"/>
          <w:szCs w:val="12"/>
        </w:rPr>
        <w:t> </w:t>
      </w:r>
      <w:r>
        <w:rPr>
          <w:rFonts w:cs="Arial" w:hAnsi="Arial" w:eastAsia="Arial" w:ascii="Arial"/>
          <w:b/>
          <w:color w:val="575857"/>
          <w:spacing w:val="0"/>
          <w:w w:val="139"/>
          <w:position w:val="-2"/>
          <w:sz w:val="10"/>
          <w:szCs w:val="10"/>
        </w:rPr>
        <w:t>')</w:t>
      </w:r>
      <w:r>
        <w:rPr>
          <w:rFonts w:cs="Arial" w:hAnsi="Arial" w:eastAsia="Arial" w:ascii="Arial"/>
          <w:b/>
          <w:color w:val="575857"/>
          <w:spacing w:val="0"/>
          <w:w w:val="129"/>
          <w:position w:val="-2"/>
          <w:sz w:val="10"/>
          <w:szCs w:val="10"/>
        </w:rPr>
        <w:t>QO</w:t>
      </w:r>
      <w:r>
        <w:rPr>
          <w:rFonts w:cs="Arial" w:hAnsi="Arial" w:eastAsia="Arial" w:ascii="Arial"/>
          <w:b/>
          <w:color w:val="575857"/>
          <w:spacing w:val="0"/>
          <w:w w:val="98"/>
          <w:position w:val="-2"/>
          <w:sz w:val="10"/>
          <w:szCs w:val="10"/>
        </w:rPr>
        <w:t>/"\</w:t>
      </w:r>
      <w:r>
        <w:rPr>
          <w:rFonts w:cs="Arial" w:hAnsi="Arial" w:eastAsia="Arial" w:ascii="Arial"/>
          <w:b/>
          <w:color w:val="575857"/>
          <w:spacing w:val="0"/>
          <w:w w:val="100"/>
          <w:position w:val="-2"/>
          <w:sz w:val="10"/>
          <w:szCs w:val="10"/>
        </w:rPr>
        <w:t>  </w:t>
      </w:r>
      <w:r>
        <w:rPr>
          <w:rFonts w:cs="Arial" w:hAnsi="Arial" w:eastAsia="Arial" w:ascii="Arial"/>
          <w:b/>
          <w:color w:val="575857"/>
          <w:spacing w:val="-11"/>
          <w:w w:val="100"/>
          <w:position w:val="-2"/>
          <w:sz w:val="10"/>
          <w:szCs w:val="10"/>
        </w:rPr>
        <w:t> </w:t>
      </w:r>
      <w:r>
        <w:rPr>
          <w:rFonts w:cs="Arial" w:hAnsi="Arial" w:eastAsia="Arial" w:ascii="Arial"/>
          <w:b/>
          <w:color w:val="575857"/>
          <w:spacing w:val="0"/>
          <w:w w:val="47"/>
          <w:position w:val="-2"/>
          <w:sz w:val="10"/>
          <w:szCs w:val="10"/>
        </w:rPr>
        <w:t>.C::</w:t>
      </w:r>
      <w:r>
        <w:rPr>
          <w:rFonts w:cs="Arial" w:hAnsi="Arial" w:eastAsia="Arial" w:ascii="Arial"/>
          <w:b/>
          <w:color w:val="444544"/>
          <w:spacing w:val="0"/>
          <w:w w:val="142"/>
          <w:position w:val="-2"/>
          <w:sz w:val="10"/>
          <w:szCs w:val="10"/>
        </w:rPr>
        <w:t>1</w:t>
      </w:r>
      <w:r>
        <w:rPr>
          <w:rFonts w:cs="Arial" w:hAnsi="Arial" w:eastAsia="Arial" w:ascii="Arial"/>
          <w:b/>
          <w:color w:val="575857"/>
          <w:spacing w:val="0"/>
          <w:w w:val="149"/>
          <w:position w:val="-2"/>
          <w:sz w:val="10"/>
          <w:szCs w:val="10"/>
        </w:rPr>
        <w:t>'&gt;</w:t>
      </w:r>
      <w:r>
        <w:rPr>
          <w:rFonts w:cs="Arial" w:hAnsi="Arial" w:eastAsia="Arial" w:ascii="Arial"/>
          <w:b/>
          <w:color w:val="575857"/>
          <w:spacing w:val="0"/>
          <w:w w:val="181"/>
          <w:position w:val="-2"/>
          <w:sz w:val="10"/>
          <w:szCs w:val="10"/>
        </w:rPr>
        <w:t>7</w:t>
      </w:r>
      <w:r>
        <w:rPr>
          <w:rFonts w:cs="Arial" w:hAnsi="Arial" w:eastAsia="Arial" w:ascii="Arial"/>
          <w:b/>
          <w:color w:val="575857"/>
          <w:spacing w:val="0"/>
          <w:w w:val="100"/>
          <w:position w:val="-2"/>
          <w:sz w:val="10"/>
          <w:szCs w:val="10"/>
        </w:rPr>
        <w:t>     </w:t>
      </w:r>
      <w:r>
        <w:rPr>
          <w:rFonts w:cs="Arial" w:hAnsi="Arial" w:eastAsia="Arial" w:ascii="Arial"/>
          <w:b/>
          <w:color w:val="575857"/>
          <w:spacing w:val="14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575857"/>
          <w:spacing w:val="0"/>
          <w:w w:val="130"/>
          <w:position w:val="-2"/>
          <w:sz w:val="15"/>
          <w:szCs w:val="15"/>
        </w:rPr>
        <w:t>c</w:t>
      </w:r>
      <w:r>
        <w:rPr>
          <w:rFonts w:cs="Times New Roman" w:hAnsi="Times New Roman" w:eastAsia="Times New Roman" w:ascii="Times New Roman"/>
          <w:b/>
          <w:color w:val="575857"/>
          <w:spacing w:val="-16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707070"/>
          <w:spacing w:val="0"/>
          <w:w w:val="48"/>
          <w:position w:val="-2"/>
          <w:sz w:val="15"/>
          <w:szCs w:val="15"/>
        </w:rPr>
        <w:t>....</w:t>
      </w:r>
      <w:r>
        <w:rPr>
          <w:rFonts w:cs="Times New Roman" w:hAnsi="Times New Roman" w:eastAsia="Times New Roman" w:ascii="Times New Roman"/>
          <w:b/>
          <w:color w:val="575857"/>
          <w:spacing w:val="0"/>
          <w:w w:val="124"/>
          <w:position w:val="-2"/>
          <w:sz w:val="15"/>
          <w:szCs w:val="15"/>
        </w:rPr>
        <w:t>..</w:t>
      </w:r>
      <w:r>
        <w:rPr>
          <w:rFonts w:cs="Times New Roman" w:hAnsi="Times New Roman" w:eastAsia="Times New Roman" w:ascii="Times New Roman"/>
          <w:b/>
          <w:color w:val="575857"/>
          <w:spacing w:val="0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575857"/>
          <w:spacing w:val="4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b/>
          <w:color w:val="707070"/>
          <w:spacing w:val="0"/>
          <w:w w:val="43"/>
          <w:position w:val="-2"/>
          <w:sz w:val="15"/>
          <w:szCs w:val="15"/>
        </w:rPr>
        <w:t>·</w:t>
      </w:r>
      <w:r>
        <w:rPr>
          <w:rFonts w:cs="Times New Roman" w:hAnsi="Times New Roman" w:eastAsia="Times New Roman" w:ascii="Times New Roman"/>
          <w:b/>
          <w:color w:val="707070"/>
          <w:spacing w:val="0"/>
          <w:w w:val="43"/>
          <w:position w:val="-2"/>
          <w:sz w:val="15"/>
          <w:szCs w:val="15"/>
        </w:rPr>
        <w:t>   </w:t>
      </w:r>
      <w:r>
        <w:rPr>
          <w:rFonts w:cs="Times New Roman" w:hAnsi="Times New Roman" w:eastAsia="Times New Roman" w:ascii="Times New Roman"/>
          <w:b/>
          <w:color w:val="707070"/>
          <w:spacing w:val="8"/>
          <w:w w:val="43"/>
          <w:position w:val="-2"/>
          <w:sz w:val="15"/>
          <w:szCs w:val="15"/>
        </w:rPr>
        <w:t> </w:t>
      </w:r>
      <w:r>
        <w:rPr>
          <w:rFonts w:cs="Malgun Gothic" w:hAnsi="Malgun Gothic" w:eastAsia="Malgun Gothic" w:ascii="Malgun Gothic"/>
          <w:color w:val="575857"/>
          <w:spacing w:val="0"/>
          <w:w w:val="86"/>
          <w:position w:val="-2"/>
          <w:sz w:val="10"/>
          <w:szCs w:val="10"/>
        </w:rPr>
        <w:t>�</w:t>
      </w:r>
      <w:r>
        <w:rPr>
          <w:rFonts w:cs="Arial" w:hAnsi="Arial" w:eastAsia="Arial" w:ascii="Arial"/>
          <w:b/>
          <w:color w:val="575857"/>
          <w:spacing w:val="0"/>
          <w:w w:val="177"/>
          <w:position w:val="-2"/>
          <w:sz w:val="10"/>
          <w:szCs w:val="10"/>
        </w:rPr>
        <w:t>n</w:t>
      </w:r>
      <w:r>
        <w:rPr>
          <w:rFonts w:cs="Arial" w:hAnsi="Arial" w:eastAsia="Arial" w:ascii="Arial"/>
          <w:b/>
          <w:color w:val="575857"/>
          <w:spacing w:val="0"/>
          <w:w w:val="129"/>
          <w:position w:val="-2"/>
          <w:sz w:val="10"/>
          <w:szCs w:val="10"/>
        </w:rPr>
        <w:t>1</w:t>
      </w:r>
      <w:r>
        <w:rPr>
          <w:rFonts w:cs="Arial" w:hAnsi="Arial" w:eastAsia="Arial" w:ascii="Arial"/>
          <w:b/>
          <w:color w:val="575857"/>
          <w:spacing w:val="0"/>
          <w:w w:val="100"/>
          <w:position w:val="-2"/>
          <w:sz w:val="10"/>
          <w:szCs w:val="10"/>
        </w:rPr>
        <w:t>   </w:t>
      </w:r>
      <w:r>
        <w:rPr>
          <w:rFonts w:cs="Arial" w:hAnsi="Arial" w:eastAsia="Arial" w:ascii="Arial"/>
          <w:b/>
          <w:color w:val="575857"/>
          <w:spacing w:val="-10"/>
          <w:w w:val="100"/>
          <w:position w:val="-2"/>
          <w:sz w:val="10"/>
          <w:szCs w:val="10"/>
        </w:rPr>
        <w:t> </w:t>
      </w:r>
      <w:r>
        <w:rPr>
          <w:rFonts w:cs="Arial" w:hAnsi="Arial" w:eastAsia="Arial" w:ascii="Arial"/>
          <w:b/>
          <w:color w:val="575857"/>
          <w:spacing w:val="0"/>
          <w:w w:val="79"/>
          <w:position w:val="-2"/>
          <w:sz w:val="10"/>
          <w:szCs w:val="10"/>
        </w:rPr>
        <w:t>A</w:t>
      </w:r>
      <w:r>
        <w:rPr>
          <w:rFonts w:cs="Arial" w:hAnsi="Arial" w:eastAsia="Arial" w:ascii="Arial"/>
          <w:b/>
          <w:color w:val="575857"/>
          <w:spacing w:val="0"/>
          <w:w w:val="200"/>
          <w:position w:val="-2"/>
          <w:sz w:val="10"/>
          <w:szCs w:val="10"/>
        </w:rPr>
        <w:t>n</w:t>
      </w:r>
      <w:r>
        <w:rPr>
          <w:rFonts w:cs="Arial" w:hAnsi="Arial" w:eastAsia="Arial" w:ascii="Arial"/>
          <w:b/>
          <w:color w:val="575857"/>
          <w:spacing w:val="0"/>
          <w:w w:val="100"/>
          <w:position w:val="-2"/>
          <w:sz w:val="10"/>
          <w:szCs w:val="10"/>
        </w:rPr>
        <w:t>  </w:t>
      </w:r>
      <w:r>
        <w:rPr>
          <w:rFonts w:cs="Arial" w:hAnsi="Arial" w:eastAsia="Arial" w:ascii="Arial"/>
          <w:b/>
          <w:color w:val="575857"/>
          <w:spacing w:val="-11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575857"/>
          <w:spacing w:val="0"/>
          <w:w w:val="152"/>
          <w:position w:val="-2"/>
          <w:sz w:val="10"/>
          <w:szCs w:val="10"/>
        </w:rPr>
        <w:t>')</w:t>
      </w:r>
      <w:r>
        <w:rPr>
          <w:rFonts w:cs="Times New Roman" w:hAnsi="Times New Roman" w:eastAsia="Times New Roman" w:ascii="Times New Roman"/>
          <w:color w:val="575857"/>
          <w:spacing w:val="0"/>
          <w:w w:val="152"/>
          <w:position w:val="-2"/>
          <w:sz w:val="10"/>
          <w:szCs w:val="10"/>
        </w:rPr>
        <w:t>(</w:t>
      </w:r>
      <w:r>
        <w:rPr>
          <w:rFonts w:cs="Times New Roman" w:hAnsi="Times New Roman" w:eastAsia="Times New Roman" w:ascii="Times New Roman"/>
          <w:color w:val="575857"/>
          <w:spacing w:val="0"/>
          <w:w w:val="152"/>
          <w:position w:val="-2"/>
          <w:sz w:val="10"/>
          <w:szCs w:val="10"/>
        </w:rPr>
        <w:t>H</w:t>
      </w:r>
      <w:r>
        <w:rPr>
          <w:rFonts w:cs="Times New Roman" w:hAnsi="Times New Roman" w:eastAsia="Times New Roman" w:ascii="Times New Roman"/>
          <w:color w:val="575857"/>
          <w:spacing w:val="0"/>
          <w:w w:val="152"/>
          <w:position w:val="-2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color w:val="575857"/>
          <w:spacing w:val="0"/>
          <w:w w:val="152"/>
          <w:position w:val="-2"/>
          <w:sz w:val="10"/>
          <w:szCs w:val="10"/>
        </w:rPr>
        <w:t>(</w:t>
      </w:r>
      <w:r>
        <w:rPr>
          <w:rFonts w:cs="Times New Roman" w:hAnsi="Times New Roman" w:eastAsia="Times New Roman" w:ascii="Times New Roman"/>
          <w:color w:val="444544"/>
          <w:spacing w:val="0"/>
          <w:w w:val="152"/>
          <w:position w:val="-2"/>
          <w:sz w:val="10"/>
          <w:szCs w:val="10"/>
        </w:rPr>
        <w:t>,</w:t>
      </w:r>
      <w:r>
        <w:rPr>
          <w:rFonts w:cs="Times New Roman" w:hAnsi="Times New Roman" w:eastAsia="Times New Roman" w:ascii="Times New Roman"/>
          <w:color w:val="444544"/>
          <w:spacing w:val="36"/>
          <w:w w:val="152"/>
          <w:position w:val="-2"/>
          <w:sz w:val="10"/>
          <w:szCs w:val="10"/>
        </w:rPr>
        <w:t> </w:t>
      </w:r>
      <w:r>
        <w:rPr>
          <w:rFonts w:cs="Arial" w:hAnsi="Arial" w:eastAsia="Arial" w:ascii="Arial"/>
          <w:b/>
          <w:color w:val="575857"/>
          <w:spacing w:val="0"/>
          <w:w w:val="47"/>
          <w:position w:val="-2"/>
          <w:sz w:val="10"/>
          <w:szCs w:val="10"/>
        </w:rPr>
        <w:t>.C::</w:t>
      </w:r>
      <w:r>
        <w:rPr>
          <w:rFonts w:cs="Arial" w:hAnsi="Arial" w:eastAsia="Arial" w:ascii="Arial"/>
          <w:b/>
          <w:color w:val="575857"/>
          <w:spacing w:val="0"/>
          <w:w w:val="142"/>
          <w:position w:val="-2"/>
          <w:sz w:val="10"/>
          <w:szCs w:val="10"/>
        </w:rPr>
        <w:t>1</w:t>
      </w:r>
      <w:r>
        <w:rPr>
          <w:rFonts w:cs="Arial" w:hAnsi="Arial" w:eastAsia="Arial" w:ascii="Arial"/>
          <w:b/>
          <w:color w:val="575857"/>
          <w:spacing w:val="0"/>
          <w:w w:val="154"/>
          <w:position w:val="-2"/>
          <w:sz w:val="10"/>
          <w:szCs w:val="10"/>
        </w:rPr>
        <w:t>'1</w:t>
      </w:r>
      <w:r>
        <w:rPr>
          <w:rFonts w:cs="Arial" w:hAnsi="Arial" w:eastAsia="Arial" w:ascii="Arial"/>
          <w:b/>
          <w:color w:val="575857"/>
          <w:spacing w:val="0"/>
          <w:w w:val="181"/>
          <w:position w:val="-2"/>
          <w:sz w:val="10"/>
          <w:szCs w:val="10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0"/>
          <w:szCs w:val="10"/>
        </w:rPr>
      </w:r>
    </w:p>
    <w:sectPr>
      <w:type w:val="continuous"/>
      <w:pgSz w:w="12220" w:h="15800"/>
      <w:pgMar w:top="240" w:bottom="0" w:left="1060" w:right="8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ramanamurty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