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96"/>
          <w:szCs w:val="96"/>
        </w:rPr>
        <w:jc w:val="left"/>
        <w:spacing w:lineRule="exact" w:line="1820"/>
        <w:ind w:left="2240" w:right="-285"/>
      </w:pPr>
      <w:r>
        <w:pict>
          <v:shape type="#_x0000_t202" style="position:absolute;margin-left:307pt;margin-top:85.6808pt;width:26pt;height:72pt;mso-position-horizontal-relative:page;mso-position-vertical-relative:paragraph;z-index:-14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44"/>
                      <w:szCs w:val="144"/>
                    </w:rPr>
                    <w:jc w:val="left"/>
                    <w:spacing w:lineRule="exact" w:line="1440"/>
                    <w:ind w:right="-236"/>
                  </w:pPr>
                  <w:r>
                    <w:rPr>
                      <w:rFonts w:cs="Arial" w:hAnsi="Arial" w:eastAsia="Arial" w:ascii="Arial"/>
                      <w:color w:val="797571"/>
                      <w:w w:val="79"/>
                      <w:position w:val="-1"/>
                      <w:sz w:val="144"/>
                      <w:szCs w:val="144"/>
                    </w:rPr>
                  </w:r>
                  <w:r>
                    <w:rPr>
                      <w:rFonts w:cs="Arial" w:hAnsi="Arial" w:eastAsia="Arial" w:ascii="Arial"/>
                      <w:color w:val="797571"/>
                      <w:w w:val="79"/>
                      <w:position w:val="-1"/>
                      <w:sz w:val="144"/>
                      <w:szCs w:val="144"/>
                      <w:emboss/>
                    </w:rPr>
                    <w:t>-</w:t>
                  </w:r>
                  <w:r>
                    <w:rPr>
                      <w:rFonts w:cs="Arial" w:hAnsi="Arial" w:eastAsia="Arial" w:ascii="Arial"/>
                      <w:color w:val="797571"/>
                      <w:w w:val="79"/>
                      <w:position w:val="-1"/>
                      <w:sz w:val="144"/>
                      <w:szCs w:val="144"/>
                      <w:emboss/>
                    </w:rPr>
                  </w:r>
                  <w:r>
                    <w:rPr>
                      <w:rFonts w:cs="Arial" w:hAnsi="Arial" w:eastAsia="Arial" w:ascii="Arial"/>
                      <w:color w:val="797571"/>
                      <w:w w:val="79"/>
                      <w:position w:val="-1"/>
                      <w:sz w:val="144"/>
                      <w:szCs w:val="144"/>
                    </w:rPr>
                  </w:r>
                  <w:r>
                    <w:rPr>
                      <w:rFonts w:cs="Arial" w:hAnsi="Arial" w:eastAsia="Arial" w:ascii="Arial"/>
                      <w:color w:val="797571"/>
                      <w:spacing w:val="-300"/>
                      <w:w w:val="91"/>
                      <w:position w:val="-1"/>
                      <w:sz w:val="144"/>
                      <w:szCs w:val="144"/>
                    </w:rPr>
                    <w:t>-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87pt;margin-top:68.6808pt;width:46.0006pt;height:72pt;mso-position-horizontal-relative:page;mso-position-vertical-relative:paragraph;z-index:-143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44"/>
                      <w:szCs w:val="144"/>
                    </w:rPr>
                    <w:jc w:val="left"/>
                    <w:spacing w:lineRule="exact" w:line="1440"/>
                    <w:ind w:right="-236"/>
                  </w:pPr>
                  <w:r>
                    <w:rPr>
                      <w:rFonts w:cs="Arial" w:hAnsi="Arial" w:eastAsia="Arial" w:ascii="Arial"/>
                      <w:color w:val="797571"/>
                      <w:w w:val="83"/>
                      <w:position w:val="-1"/>
                      <w:sz w:val="144"/>
                      <w:szCs w:val="144"/>
                    </w:rPr>
                    <w:t>-</w:t>
                  </w:r>
                  <w:r>
                    <w:rPr>
                      <w:rFonts w:cs="Arial" w:hAnsi="Arial" w:eastAsia="Arial" w:ascii="Arial"/>
                      <w:color w:val="797571"/>
                      <w:w w:val="108"/>
                      <w:position w:val="-1"/>
                      <w:sz w:val="144"/>
                      <w:szCs w:val="144"/>
                    </w:rPr>
                    <w:t>-</w:t>
                  </w:r>
                  <w:r>
                    <w:rPr>
                      <w:rFonts w:cs="Arial" w:hAnsi="Arial" w:eastAsia="Arial" w:ascii="Arial"/>
                      <w:color w:val="000000"/>
                      <w:w w:val="100"/>
                      <w:position w:val="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C4BDB8"/>
          <w:w w:val="52"/>
          <w:position w:val="56"/>
          <w:sz w:val="96"/>
          <w:szCs w:val="96"/>
        </w:rPr>
        <w:t>:</w:t>
      </w:r>
      <w:r>
        <w:rPr>
          <w:rFonts w:cs="Arial" w:hAnsi="Arial" w:eastAsia="Arial" w:ascii="Arial"/>
          <w:color w:val="C4BDB8"/>
          <w:w w:val="50"/>
          <w:position w:val="52"/>
          <w:sz w:val="96"/>
          <w:szCs w:val="96"/>
        </w:rPr>
        <w:t>=</w:t>
      </w:r>
      <w:r>
        <w:rPr>
          <w:rFonts w:cs="Arial" w:hAnsi="Arial" w:eastAsia="Arial" w:ascii="Arial"/>
          <w:color w:val="C4BDB8"/>
          <w:spacing w:val="-160"/>
          <w:w w:val="50"/>
          <w:position w:val="52"/>
          <w:sz w:val="96"/>
          <w:szCs w:val="96"/>
        </w:rPr>
        <w:t>=</w:t>
      </w:r>
      <w:r>
        <w:rPr>
          <w:rFonts w:cs="Arial" w:hAnsi="Arial" w:eastAsia="Arial" w:ascii="Arial"/>
          <w:color w:val="68635F"/>
          <w:spacing w:val="0"/>
          <w:w w:val="33"/>
          <w:position w:val="-6"/>
          <w:sz w:val="109"/>
          <w:szCs w:val="109"/>
        </w:rPr>
        <w:t>.</w:t>
      </w:r>
      <w:r>
        <w:rPr>
          <w:rFonts w:cs="Arial" w:hAnsi="Arial" w:eastAsia="Arial" w:ascii="Arial"/>
          <w:color w:val="68635F"/>
          <w:spacing w:val="-60"/>
          <w:w w:val="39"/>
          <w:position w:val="-6"/>
          <w:sz w:val="109"/>
          <w:szCs w:val="109"/>
        </w:rPr>
        <w:t>.</w:t>
      </w:r>
      <w:r>
        <w:rPr>
          <w:rFonts w:cs="Arial" w:hAnsi="Arial" w:eastAsia="Arial" w:ascii="Arial"/>
          <w:color w:val="C4BDB8"/>
          <w:spacing w:val="-220"/>
          <w:w w:val="50"/>
          <w:position w:val="52"/>
          <w:sz w:val="96"/>
          <w:szCs w:val="96"/>
        </w:rPr>
        <w:t>=</w:t>
      </w:r>
      <w:r>
        <w:rPr>
          <w:rFonts w:cs="Times New Roman" w:hAnsi="Times New Roman" w:eastAsia="Times New Roman" w:ascii="Times New Roman"/>
          <w:color w:val="585450"/>
          <w:spacing w:val="-80"/>
          <w:w w:val="47"/>
          <w:position w:val="-6"/>
          <w:sz w:val="126"/>
          <w:szCs w:val="126"/>
        </w:rPr>
        <w:t>_</w:t>
      </w:r>
      <w:r>
        <w:rPr>
          <w:rFonts w:cs="Arial" w:hAnsi="Arial" w:eastAsia="Arial" w:ascii="Arial"/>
          <w:color w:val="C4BDB8"/>
          <w:spacing w:val="-200"/>
          <w:w w:val="50"/>
          <w:position w:val="52"/>
          <w:sz w:val="96"/>
          <w:szCs w:val="96"/>
        </w:rPr>
        <w:t>=</w:t>
      </w:r>
      <w:r>
        <w:rPr>
          <w:rFonts w:cs="Times New Roman" w:hAnsi="Times New Roman" w:eastAsia="Times New Roman" w:ascii="Times New Roman"/>
          <w:color w:val="68635F"/>
          <w:spacing w:val="40"/>
          <w:w w:val="50"/>
          <w:position w:val="-6"/>
          <w:sz w:val="126"/>
          <w:szCs w:val="126"/>
        </w:rPr>
        <w:t>.</w:t>
      </w:r>
      <w:r>
        <w:rPr>
          <w:rFonts w:cs="Arial" w:hAnsi="Arial" w:eastAsia="Arial" w:ascii="Arial"/>
          <w:color w:val="C4BDB8"/>
          <w:spacing w:val="-260"/>
          <w:w w:val="50"/>
          <w:position w:val="52"/>
          <w:sz w:val="96"/>
          <w:szCs w:val="96"/>
        </w:rPr>
        <w:t>=</w:t>
      </w:r>
      <w:r>
        <w:rPr>
          <w:rFonts w:cs="Times New Roman" w:hAnsi="Times New Roman" w:eastAsia="Times New Roman" w:ascii="Times New Roman"/>
          <w:color w:val="68635F"/>
          <w:spacing w:val="-260"/>
          <w:w w:val="101"/>
          <w:position w:val="-6"/>
          <w:sz w:val="126"/>
          <w:szCs w:val="126"/>
        </w:rPr>
      </w:r>
      <w:r>
        <w:rPr>
          <w:rFonts w:cs="Times New Roman" w:hAnsi="Times New Roman" w:eastAsia="Times New Roman" w:ascii="Times New Roman"/>
          <w:color w:val="68635F"/>
          <w:spacing w:val="-60"/>
          <w:w w:val="101"/>
          <w:position w:val="-6"/>
          <w:sz w:val="126"/>
          <w:szCs w:val="126"/>
          <w:u w:val="thick" w:color="68635F"/>
        </w:rPr>
        <w:t> </w:t>
      </w:r>
      <w:r>
        <w:rPr>
          <w:rFonts w:cs="Times New Roman" w:hAnsi="Times New Roman" w:eastAsia="Times New Roman" w:ascii="Times New Roman"/>
          <w:color w:val="68635F"/>
          <w:spacing w:val="-60"/>
          <w:w w:val="101"/>
          <w:position w:val="-6"/>
          <w:sz w:val="126"/>
          <w:szCs w:val="126"/>
          <w:u w:val="thick" w:color="68635F"/>
        </w:rPr>
      </w:r>
      <w:r>
        <w:rPr>
          <w:rFonts w:cs="Times New Roman" w:hAnsi="Times New Roman" w:eastAsia="Times New Roman" w:ascii="Times New Roman"/>
          <w:color w:val="68635F"/>
          <w:spacing w:val="-60"/>
          <w:w w:val="101"/>
          <w:position w:val="-6"/>
          <w:sz w:val="126"/>
          <w:szCs w:val="126"/>
        </w:rPr>
      </w:r>
      <w:r>
        <w:rPr>
          <w:rFonts w:cs="Times New Roman" w:hAnsi="Times New Roman" w:eastAsia="Times New Roman" w:ascii="Times New Roman"/>
          <w:color w:val="68635F"/>
          <w:spacing w:val="-60"/>
          <w:w w:val="101"/>
          <w:position w:val="-6"/>
          <w:sz w:val="126"/>
          <w:szCs w:val="126"/>
        </w:rPr>
      </w:r>
      <w:r>
        <w:rPr>
          <w:rFonts w:cs="Arial" w:hAnsi="Arial" w:eastAsia="Arial" w:ascii="Arial"/>
          <w:color w:val="C4BDB8"/>
          <w:spacing w:val="0"/>
          <w:w w:val="50"/>
          <w:position w:val="52"/>
          <w:sz w:val="96"/>
          <w:szCs w:val="96"/>
        </w:rPr>
        <w:t>=</w:t>
      </w:r>
      <w:r>
        <w:rPr>
          <w:rFonts w:cs="Arial" w:hAnsi="Arial" w:eastAsia="Arial" w:ascii="Arial"/>
          <w:color w:val="A7A19C"/>
          <w:spacing w:val="0"/>
          <w:w w:val="52"/>
          <w:position w:val="52"/>
          <w:sz w:val="96"/>
          <w:szCs w:val="96"/>
        </w:rPr>
        <w:t>;</w:t>
      </w:r>
      <w:r>
        <w:rPr>
          <w:rFonts w:cs="Arial" w:hAnsi="Arial" w:eastAsia="Arial" w:ascii="Arial"/>
          <w:color w:val="A7A19C"/>
          <w:spacing w:val="-1"/>
          <w:w w:val="52"/>
          <w:position w:val="52"/>
          <w:sz w:val="96"/>
          <w:szCs w:val="96"/>
        </w:rPr>
        <w:t>;</w:t>
      </w:r>
      <w:r>
        <w:rPr>
          <w:rFonts w:cs="Arial" w:hAnsi="Arial" w:eastAsia="Arial" w:ascii="Arial"/>
          <w:color w:val="898582"/>
          <w:spacing w:val="0"/>
          <w:w w:val="82"/>
          <w:position w:val="52"/>
          <w:sz w:val="96"/>
          <w:szCs w:val="96"/>
        </w:rPr>
        <w:t>;</w:t>
      </w:r>
      <w:r>
        <w:rPr>
          <w:rFonts w:cs="Arial" w:hAnsi="Arial" w:eastAsia="Arial" w:ascii="Arial"/>
          <w:color w:val="898582"/>
          <w:spacing w:val="-27"/>
          <w:w w:val="100"/>
          <w:position w:val="52"/>
          <w:sz w:val="96"/>
          <w:szCs w:val="96"/>
        </w:rPr>
        <w:t> </w:t>
      </w:r>
      <w:r>
        <w:rPr>
          <w:rFonts w:cs="Arial" w:hAnsi="Arial" w:eastAsia="Arial" w:ascii="Arial"/>
          <w:color w:val="585450"/>
          <w:spacing w:val="0"/>
          <w:w w:val="30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585450"/>
          <w:spacing w:val="-80"/>
          <w:w w:val="30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797571"/>
          <w:spacing w:val="-340"/>
          <w:w w:val="87"/>
          <w:position w:val="-16"/>
          <w:sz w:val="144"/>
          <w:szCs w:val="144"/>
        </w:rPr>
        <w:t>-</w:t>
      </w:r>
      <w:r>
        <w:rPr>
          <w:rFonts w:cs="Arial" w:hAnsi="Arial" w:eastAsia="Arial" w:ascii="Arial"/>
          <w:color w:val="585450"/>
          <w:spacing w:val="0"/>
          <w:w w:val="30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585450"/>
          <w:spacing w:val="-1"/>
          <w:w w:val="30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68635F"/>
          <w:spacing w:val="0"/>
          <w:w w:val="39"/>
          <w:position w:val="52"/>
          <w:sz w:val="96"/>
          <w:szCs w:val="96"/>
        </w:rPr>
        <w:t>...</w:t>
      </w:r>
      <w:r>
        <w:rPr>
          <w:rFonts w:cs="Arial" w:hAnsi="Arial" w:eastAsia="Arial" w:ascii="Arial"/>
          <w:color w:val="68635F"/>
          <w:spacing w:val="-1"/>
          <w:w w:val="39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585450"/>
          <w:spacing w:val="0"/>
          <w:w w:val="22"/>
          <w:position w:val="52"/>
          <w:sz w:val="96"/>
          <w:szCs w:val="96"/>
        </w:rPr>
        <w:t>....</w:t>
      </w:r>
      <w:r>
        <w:rPr>
          <w:rFonts w:cs="Arial" w:hAnsi="Arial" w:eastAsia="Arial" w:ascii="Arial"/>
          <w:color w:val="585450"/>
          <w:spacing w:val="-1"/>
          <w:w w:val="22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585450"/>
          <w:spacing w:val="-43"/>
          <w:w w:val="31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68635F"/>
          <w:spacing w:val="-77"/>
          <w:w w:val="36"/>
          <w:position w:val="-6"/>
          <w:sz w:val="120"/>
          <w:szCs w:val="120"/>
        </w:rPr>
        <w:t>.</w:t>
      </w:r>
      <w:r>
        <w:rPr>
          <w:rFonts w:cs="Arial" w:hAnsi="Arial" w:eastAsia="Arial" w:ascii="Arial"/>
          <w:color w:val="585450"/>
          <w:spacing w:val="0"/>
          <w:w w:val="31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585450"/>
          <w:spacing w:val="0"/>
          <w:w w:val="31"/>
          <w:position w:val="52"/>
          <w:sz w:val="96"/>
          <w:szCs w:val="96"/>
          <w:emboss/>
        </w:rPr>
        <w:t>.</w:t>
      </w:r>
      <w:r>
        <w:rPr>
          <w:rFonts w:cs="Arial" w:hAnsi="Arial" w:eastAsia="Arial" w:ascii="Arial"/>
          <w:color w:val="585450"/>
          <w:spacing w:val="0"/>
          <w:w w:val="31"/>
          <w:position w:val="52"/>
          <w:sz w:val="96"/>
          <w:szCs w:val="96"/>
          <w:emboss/>
        </w:rPr>
      </w:r>
      <w:r>
        <w:rPr>
          <w:rFonts w:cs="Arial" w:hAnsi="Arial" w:eastAsia="Arial" w:ascii="Arial"/>
          <w:color w:val="585450"/>
          <w:spacing w:val="0"/>
          <w:w w:val="31"/>
          <w:position w:val="52"/>
          <w:sz w:val="96"/>
          <w:szCs w:val="96"/>
        </w:rPr>
      </w:r>
      <w:r>
        <w:rPr>
          <w:rFonts w:cs="Arial" w:hAnsi="Arial" w:eastAsia="Arial" w:ascii="Arial"/>
          <w:color w:val="585450"/>
          <w:spacing w:val="0"/>
          <w:w w:val="31"/>
          <w:position w:val="52"/>
          <w:sz w:val="96"/>
          <w:szCs w:val="96"/>
        </w:rPr>
        <w:t>...</w:t>
      </w:r>
      <w:r>
        <w:rPr>
          <w:rFonts w:cs="Arial" w:hAnsi="Arial" w:eastAsia="Arial" w:ascii="Arial"/>
          <w:color w:val="585450"/>
          <w:spacing w:val="-2"/>
          <w:w w:val="31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68635F"/>
          <w:spacing w:val="0"/>
          <w:w w:val="45"/>
          <w:position w:val="52"/>
          <w:sz w:val="96"/>
          <w:szCs w:val="96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96"/>
          <w:szCs w:val="96"/>
        </w:rPr>
      </w:r>
    </w:p>
    <w:p>
      <w:pPr>
        <w:rPr>
          <w:rFonts w:cs="Arial" w:hAnsi="Arial" w:eastAsia="Arial" w:ascii="Arial"/>
          <w:sz w:val="144"/>
          <w:szCs w:val="144"/>
        </w:rPr>
        <w:jc w:val="right"/>
        <w:spacing w:lineRule="atLeast" w:line="1200"/>
        <w:ind w:right="1760"/>
      </w:pPr>
      <w:r>
        <w:rPr>
          <w:rFonts w:cs="Arial" w:hAnsi="Arial" w:eastAsia="Arial" w:ascii="Arial"/>
          <w:color w:val="C4BDB8"/>
          <w:spacing w:val="0"/>
          <w:w w:val="7"/>
          <w:sz w:val="144"/>
          <w:szCs w:val="144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sz w:val="144"/>
          <w:szCs w:val="144"/>
        </w:rPr>
      </w:r>
    </w:p>
    <w:p>
      <w:pPr>
        <w:rPr>
          <w:rFonts w:cs="Arial" w:hAnsi="Arial" w:eastAsia="Arial" w:ascii="Arial"/>
          <w:sz w:val="45"/>
          <w:szCs w:val="45"/>
        </w:rPr>
        <w:jc w:val="center"/>
        <w:spacing w:lineRule="exact" w:line="1560"/>
        <w:ind w:left="192" w:right="932"/>
      </w:pPr>
      <w:r>
        <w:br w:type="column"/>
      </w:r>
      <w:r>
        <w:rPr>
          <w:rFonts w:cs="Arial" w:hAnsi="Arial" w:eastAsia="Arial" w:ascii="Arial"/>
          <w:color w:val="898582"/>
          <w:spacing w:val="40"/>
          <w:w w:val="104"/>
          <w:position w:val="-1"/>
          <w:sz w:val="144"/>
          <w:szCs w:val="144"/>
        </w:rPr>
        <w:t>-</w:t>
      </w:r>
      <w:r>
        <w:rPr>
          <w:rFonts w:cs="Arial" w:hAnsi="Arial" w:eastAsia="Arial" w:ascii="Arial"/>
          <w:color w:val="A7A19C"/>
          <w:spacing w:val="0"/>
          <w:w w:val="46"/>
          <w:position w:val="-1"/>
          <w:sz w:val="70"/>
          <w:szCs w:val="70"/>
        </w:rPr>
        <w:t>.</w:t>
      </w:r>
      <w:r>
        <w:rPr>
          <w:rFonts w:cs="Arial" w:hAnsi="Arial" w:eastAsia="Arial" w:ascii="Arial"/>
          <w:color w:val="A7A19C"/>
          <w:spacing w:val="-1"/>
          <w:w w:val="46"/>
          <w:position w:val="-1"/>
          <w:sz w:val="70"/>
          <w:szCs w:val="70"/>
        </w:rPr>
        <w:t>.</w:t>
      </w:r>
      <w:r>
        <w:rPr>
          <w:rFonts w:cs="Arial" w:hAnsi="Arial" w:eastAsia="Arial" w:ascii="Arial"/>
          <w:color w:val="C4BDB8"/>
          <w:spacing w:val="40"/>
          <w:w w:val="31"/>
          <w:position w:val="-1"/>
          <w:sz w:val="70"/>
          <w:szCs w:val="70"/>
        </w:rPr>
        <w:t>.</w:t>
      </w:r>
      <w:r>
        <w:rPr>
          <w:rFonts w:cs="Arial" w:hAnsi="Arial" w:eastAsia="Arial" w:ascii="Arial"/>
          <w:color w:val="898582"/>
          <w:spacing w:val="0"/>
          <w:w w:val="53"/>
          <w:position w:val="-1"/>
          <w:sz w:val="54"/>
          <w:szCs w:val="54"/>
        </w:rPr>
        <w:t>,</w:t>
      </w:r>
      <w:r>
        <w:rPr>
          <w:rFonts w:cs="Arial" w:hAnsi="Arial" w:eastAsia="Arial" w:ascii="Arial"/>
          <w:color w:val="797571"/>
          <w:spacing w:val="0"/>
          <w:w w:val="67"/>
          <w:position w:val="-1"/>
          <w:sz w:val="54"/>
          <w:szCs w:val="54"/>
        </w:rPr>
        <w:t>,</w:t>
      </w:r>
      <w:r>
        <w:rPr>
          <w:rFonts w:cs="Arial" w:hAnsi="Arial" w:eastAsia="Arial" w:ascii="Arial"/>
          <w:color w:val="797571"/>
          <w:spacing w:val="-110"/>
          <w:w w:val="10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797571"/>
          <w:spacing w:val="0"/>
          <w:w w:val="39"/>
          <w:position w:val="-1"/>
          <w:sz w:val="70"/>
          <w:szCs w:val="70"/>
        </w:rPr>
        <w:t>....</w:t>
      </w:r>
      <w:r>
        <w:rPr>
          <w:rFonts w:cs="Times New Roman" w:hAnsi="Times New Roman" w:eastAsia="Times New Roman" w:ascii="Times New Roman"/>
          <w:color w:val="797571"/>
          <w:spacing w:val="0"/>
          <w:w w:val="62"/>
          <w:position w:val="-1"/>
          <w:sz w:val="70"/>
          <w:szCs w:val="70"/>
        </w:rPr>
        <w:t>.</w:t>
      </w:r>
      <w:r>
        <w:rPr>
          <w:rFonts w:cs="Times New Roman" w:hAnsi="Times New Roman" w:eastAsia="Times New Roman" w:ascii="Times New Roman"/>
          <w:color w:val="797571"/>
          <w:spacing w:val="20"/>
          <w:w w:val="62"/>
          <w:position w:val="-1"/>
          <w:sz w:val="70"/>
          <w:szCs w:val="70"/>
        </w:rPr>
        <w:t>.</w:t>
      </w:r>
      <w:r>
        <w:rPr>
          <w:rFonts w:cs="Arial" w:hAnsi="Arial" w:eastAsia="Arial" w:ascii="Arial"/>
          <w:color w:val="898582"/>
          <w:spacing w:val="0"/>
          <w:w w:val="48"/>
          <w:position w:val="-1"/>
          <w:sz w:val="45"/>
          <w:szCs w:val="45"/>
        </w:rPr>
        <w:t>,</w:t>
      </w:r>
      <w:r>
        <w:rPr>
          <w:rFonts w:cs="Arial" w:hAnsi="Arial" w:eastAsia="Arial" w:ascii="Arial"/>
          <w:color w:val="797571"/>
          <w:spacing w:val="0"/>
          <w:w w:val="80"/>
          <w:position w:val="-1"/>
          <w:sz w:val="45"/>
          <w:szCs w:val="45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5"/>
          <w:szCs w:val="45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9"/>
          <w:szCs w:val="59"/>
        </w:rPr>
        <w:jc w:val="center"/>
        <w:spacing w:lineRule="atLeast" w:line="540"/>
        <w:ind w:left="-134" w:right="766"/>
        <w:sectPr>
          <w:type w:val="continuous"/>
          <w:pgSz w:w="12240" w:h="15840"/>
          <w:pgMar w:top="420" w:bottom="0" w:left="1360" w:right="1020"/>
          <w:cols w:num="2" w:equalWidth="off">
            <w:col w:w="6541" w:space="219"/>
            <w:col w:w="3100"/>
          </w:cols>
        </w:sectPr>
      </w:pPr>
      <w:r>
        <w:rPr>
          <w:rFonts w:cs="Arial" w:hAnsi="Arial" w:eastAsia="Arial" w:ascii="Arial"/>
          <w:color w:val="797571"/>
          <w:spacing w:val="-50"/>
          <w:w w:val="42"/>
          <w:sz w:val="59"/>
          <w:szCs w:val="59"/>
        </w:rPr>
        <w:t>.</w:t>
      </w:r>
      <w:r>
        <w:rPr>
          <w:rFonts w:cs="Times New Roman" w:hAnsi="Times New Roman" w:eastAsia="Times New Roman" w:ascii="Times New Roman"/>
          <w:color w:val="797571"/>
          <w:spacing w:val="-83"/>
          <w:w w:val="44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898582"/>
          <w:spacing w:val="-250"/>
          <w:w w:val="62"/>
          <w:position w:val="-60"/>
          <w:sz w:val="144"/>
          <w:szCs w:val="144"/>
        </w:rPr>
        <w:t>-</w:t>
      </w:r>
      <w:r>
        <w:rPr>
          <w:rFonts w:cs="Arial" w:hAnsi="Arial" w:eastAsia="Arial" w:ascii="Arial"/>
          <w:color w:val="797571"/>
          <w:spacing w:val="-48"/>
          <w:w w:val="42"/>
          <w:position w:val="0"/>
          <w:sz w:val="59"/>
          <w:szCs w:val="59"/>
        </w:rPr>
        <w:t>,</w:t>
      </w:r>
      <w:r>
        <w:rPr>
          <w:rFonts w:cs="Times New Roman" w:hAnsi="Times New Roman" w:eastAsia="Times New Roman" w:ascii="Times New Roman"/>
          <w:color w:val="797571"/>
          <w:spacing w:val="-24"/>
          <w:w w:val="44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454240"/>
          <w:spacing w:val="-36"/>
          <w:w w:val="36"/>
          <w:position w:val="0"/>
          <w:sz w:val="59"/>
          <w:szCs w:val="59"/>
        </w:rPr>
        <w:t>,</w:t>
      </w:r>
      <w:r>
        <w:rPr>
          <w:rFonts w:cs="Times New Roman" w:hAnsi="Times New Roman" w:eastAsia="Times New Roman" w:ascii="Times New Roman"/>
          <w:color w:val="797571"/>
          <w:spacing w:val="-36"/>
          <w:w w:val="44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A7A19C"/>
          <w:spacing w:val="-24"/>
          <w:w w:val="36"/>
          <w:position w:val="0"/>
          <w:sz w:val="59"/>
          <w:szCs w:val="59"/>
        </w:rPr>
        <w:t>.</w:t>
      </w:r>
      <w:r>
        <w:rPr>
          <w:rFonts w:cs="Times New Roman" w:hAnsi="Times New Roman" w:eastAsia="Times New Roman" w:ascii="Times New Roman"/>
          <w:color w:val="797571"/>
          <w:spacing w:val="-48"/>
          <w:w w:val="44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797571"/>
          <w:spacing w:val="-17"/>
          <w:w w:val="39"/>
          <w:position w:val="0"/>
          <w:sz w:val="59"/>
          <w:szCs w:val="59"/>
        </w:rPr>
        <w:t>,</w:t>
      </w:r>
      <w:r>
        <w:rPr>
          <w:rFonts w:cs="Times New Roman" w:hAnsi="Times New Roman" w:eastAsia="Times New Roman" w:ascii="Times New Roman"/>
          <w:color w:val="797571"/>
          <w:spacing w:val="-55"/>
          <w:w w:val="44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797571"/>
          <w:spacing w:val="-10"/>
          <w:w w:val="39"/>
          <w:position w:val="0"/>
          <w:sz w:val="59"/>
          <w:szCs w:val="59"/>
        </w:rPr>
        <w:t>,</w:t>
      </w:r>
      <w:r>
        <w:rPr>
          <w:rFonts w:cs="Times New Roman" w:hAnsi="Times New Roman" w:eastAsia="Times New Roman" w:ascii="Times New Roman"/>
          <w:color w:val="797571"/>
          <w:spacing w:val="-9"/>
          <w:w w:val="52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797571"/>
          <w:spacing w:val="-56"/>
          <w:w w:val="39"/>
          <w:position w:val="0"/>
          <w:sz w:val="59"/>
          <w:szCs w:val="59"/>
        </w:rPr>
        <w:t>,</w:t>
      </w:r>
      <w:r>
        <w:rPr>
          <w:rFonts w:cs="Times New Roman" w:hAnsi="Times New Roman" w:eastAsia="Times New Roman" w:ascii="Times New Roman"/>
          <w:color w:val="797571"/>
          <w:spacing w:val="-28"/>
          <w:w w:val="52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797571"/>
          <w:spacing w:val="-92"/>
          <w:w w:val="73"/>
          <w:position w:val="0"/>
          <w:sz w:val="59"/>
          <w:szCs w:val="59"/>
        </w:rPr>
        <w:t>,</w:t>
      </w:r>
      <w:r>
        <w:rPr>
          <w:rFonts w:cs="Times New Roman" w:hAnsi="Times New Roman" w:eastAsia="Times New Roman" w:ascii="Times New Roman"/>
          <w:color w:val="797571"/>
          <w:spacing w:val="0"/>
          <w:w w:val="52"/>
          <w:position w:val="-22"/>
          <w:sz w:val="64"/>
          <w:szCs w:val="64"/>
        </w:rPr>
        <w:t>.</w:t>
      </w:r>
      <w:r>
        <w:rPr>
          <w:rFonts w:cs="Times New Roman" w:hAnsi="Times New Roman" w:eastAsia="Times New Roman" w:ascii="Times New Roman"/>
          <w:color w:val="797571"/>
          <w:spacing w:val="-76"/>
          <w:w w:val="52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C4BDB8"/>
          <w:spacing w:val="-124"/>
          <w:w w:val="101"/>
          <w:position w:val="0"/>
          <w:sz w:val="59"/>
          <w:szCs w:val="59"/>
        </w:rPr>
        <w:t>-</w:t>
      </w:r>
      <w:r>
        <w:rPr>
          <w:rFonts w:cs="Times New Roman" w:hAnsi="Times New Roman" w:eastAsia="Times New Roman" w:ascii="Times New Roman"/>
          <w:color w:val="797571"/>
          <w:spacing w:val="0"/>
          <w:w w:val="52"/>
          <w:position w:val="-22"/>
          <w:sz w:val="64"/>
          <w:szCs w:val="64"/>
        </w:rPr>
        <w:t>.</w:t>
      </w:r>
      <w:r>
        <w:rPr>
          <w:rFonts w:cs="Times New Roman" w:hAnsi="Times New Roman" w:eastAsia="Times New Roman" w:ascii="Times New Roman"/>
          <w:color w:val="797571"/>
          <w:spacing w:val="-50"/>
          <w:w w:val="56"/>
          <w:position w:val="-22"/>
          <w:sz w:val="64"/>
          <w:szCs w:val="64"/>
        </w:rPr>
        <w:t>.</w:t>
      </w:r>
      <w:r>
        <w:rPr>
          <w:rFonts w:cs="Arial" w:hAnsi="Arial" w:eastAsia="Arial" w:ascii="Arial"/>
          <w:color w:val="C4BDB8"/>
          <w:spacing w:val="-190"/>
          <w:w w:val="122"/>
          <w:position w:val="0"/>
          <w:sz w:val="59"/>
          <w:szCs w:val="59"/>
        </w:rPr>
        <w:t>-</w:t>
      </w:r>
      <w:r>
        <w:rPr>
          <w:rFonts w:cs="Times New Roman" w:hAnsi="Times New Roman" w:eastAsia="Times New Roman" w:ascii="Times New Roman"/>
          <w:color w:val="797571"/>
          <w:spacing w:val="0"/>
          <w:w w:val="56"/>
          <w:position w:val="-22"/>
          <w:sz w:val="64"/>
          <w:szCs w:val="64"/>
        </w:rPr>
        <w:t>.</w:t>
      </w:r>
      <w:r>
        <w:rPr>
          <w:rFonts w:cs="Times New Roman" w:hAnsi="Times New Roman" w:eastAsia="Times New Roman" w:ascii="Times New Roman"/>
          <w:color w:val="797571"/>
          <w:spacing w:val="-100"/>
          <w:w w:val="100"/>
          <w:position w:val="-22"/>
          <w:sz w:val="64"/>
          <w:szCs w:val="64"/>
        </w:rPr>
        <w:t> </w:t>
      </w:r>
      <w:r>
        <w:rPr>
          <w:rFonts w:cs="Arial" w:hAnsi="Arial" w:eastAsia="Arial" w:ascii="Arial"/>
          <w:color w:val="68635F"/>
          <w:spacing w:val="-300"/>
          <w:w w:val="57"/>
          <w:position w:val="-22"/>
          <w:sz w:val="106"/>
          <w:szCs w:val="106"/>
        </w:rPr>
        <w:t>_</w:t>
      </w:r>
      <w:r>
        <w:rPr>
          <w:rFonts w:cs="Arial" w:hAnsi="Arial" w:eastAsia="Arial" w:ascii="Arial"/>
          <w:color w:val="C4BDB8"/>
          <w:spacing w:val="0"/>
          <w:w w:val="122"/>
          <w:position w:val="0"/>
          <w:sz w:val="59"/>
          <w:szCs w:val="59"/>
        </w:rPr>
        <w:t>----</w:t>
      </w:r>
      <w:r>
        <w:rPr>
          <w:rFonts w:cs="Arial" w:hAnsi="Arial" w:eastAsia="Arial" w:ascii="Arial"/>
          <w:color w:val="C4BDB8"/>
          <w:spacing w:val="0"/>
          <w:w w:val="81"/>
          <w:position w:val="0"/>
          <w:sz w:val="59"/>
          <w:szCs w:val="59"/>
        </w:rPr>
        <w:t>·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9"/>
          <w:szCs w:val="59"/>
        </w:rPr>
      </w:r>
    </w:p>
    <w:p>
      <w:pPr>
        <w:rPr>
          <w:rFonts w:cs="Times New Roman" w:hAnsi="Times New Roman" w:eastAsia="Times New Roman" w:ascii="Times New Roman"/>
          <w:sz w:val="51"/>
          <w:szCs w:val="51"/>
        </w:rPr>
        <w:jc w:val="center"/>
        <w:spacing w:lineRule="atLeast" w:line="2060"/>
        <w:ind w:left="4361" w:right="3621"/>
        <w:sectPr>
          <w:type w:val="continuous"/>
          <w:pgSz w:w="12240" w:h="15840"/>
          <w:pgMar w:top="420" w:bottom="0" w:left="1360" w:right="1020"/>
        </w:sectPr>
      </w:pPr>
      <w:r>
        <w:rPr>
          <w:rFonts w:cs="Times New Roman" w:hAnsi="Times New Roman" w:eastAsia="Times New Roman" w:ascii="Times New Roman"/>
          <w:i/>
          <w:color w:val="797571"/>
          <w:w w:val="37"/>
          <w:sz w:val="51"/>
          <w:szCs w:val="51"/>
        </w:rPr>
        <w:t>..._</w:t>
      </w:r>
      <w:r>
        <w:rPr>
          <w:rFonts w:cs="Times New Roman" w:hAnsi="Times New Roman" w:eastAsia="Times New Roman" w:ascii="Times New Roman"/>
          <w:i/>
          <w:color w:val="585450"/>
          <w:w w:val="78"/>
          <w:sz w:val="51"/>
          <w:szCs w:val="51"/>
        </w:rPr>
        <w:t>,</w:t>
      </w:r>
      <w:r>
        <w:rPr>
          <w:rFonts w:cs="Times New Roman" w:hAnsi="Times New Roman" w:eastAsia="Times New Roman" w:ascii="Times New Roman"/>
          <w:i/>
          <w:color w:val="585450"/>
          <w:w w:val="94"/>
          <w:sz w:val="51"/>
          <w:szCs w:val="51"/>
        </w:rPr>
        <w:t>.</w:t>
      </w:r>
      <w:r>
        <w:rPr>
          <w:rFonts w:cs="Times New Roman" w:hAnsi="Times New Roman" w:eastAsia="Times New Roman" w:ascii="Times New Roman"/>
          <w:i/>
          <w:color w:val="454240"/>
          <w:w w:val="47"/>
          <w:sz w:val="51"/>
          <w:szCs w:val="51"/>
        </w:rPr>
        <w:t>,</w:t>
      </w:r>
      <w:r>
        <w:rPr>
          <w:rFonts w:cs="Times New Roman" w:hAnsi="Times New Roman" w:eastAsia="Times New Roman" w:ascii="Times New Roman"/>
          <w:i/>
          <w:color w:val="898582"/>
          <w:w w:val="54"/>
          <w:sz w:val="51"/>
          <w:szCs w:val="51"/>
        </w:rPr>
        <w:t>n</w:t>
      </w:r>
      <w:r>
        <w:rPr>
          <w:rFonts w:cs="Times New Roman" w:hAnsi="Times New Roman" w:eastAsia="Times New Roman" w:ascii="Times New Roman"/>
          <w:i/>
          <w:color w:val="898582"/>
          <w:spacing w:val="-8"/>
          <w:w w:val="100"/>
          <w:sz w:val="51"/>
          <w:szCs w:val="51"/>
        </w:rPr>
        <w:t> </w:t>
      </w:r>
      <w:r>
        <w:rPr>
          <w:rFonts w:cs="Times New Roman" w:hAnsi="Times New Roman" w:eastAsia="Times New Roman" w:ascii="Times New Roman"/>
          <w:i/>
          <w:color w:val="797571"/>
          <w:spacing w:val="0"/>
          <w:w w:val="270"/>
          <w:sz w:val="51"/>
          <w:szCs w:val="51"/>
        </w:rPr>
        <w:t>-</w:t>
      </w:r>
      <w:r>
        <w:rPr>
          <w:rFonts w:cs="Malgun Gothic" w:hAnsi="Malgun Gothic" w:eastAsia="Malgun Gothic" w:ascii="Malgun Gothic"/>
          <w:color w:val="898582"/>
          <w:spacing w:val="0"/>
          <w:w w:val="31"/>
          <w:sz w:val="51"/>
          <w:szCs w:val="51"/>
        </w:rPr>
        <w:t>�</w:t>
      </w:r>
      <w:r>
        <w:rPr>
          <w:rFonts w:cs="Malgun Gothic" w:hAnsi="Malgun Gothic" w:eastAsia="Malgun Gothic" w:ascii="Malgun Gothic"/>
          <w:color w:val="898582"/>
          <w:spacing w:val="-119"/>
          <w:w w:val="100"/>
          <w:sz w:val="51"/>
          <w:szCs w:val="51"/>
        </w:rPr>
        <w:t> </w:t>
      </w:r>
      <w:r>
        <w:rPr>
          <w:rFonts w:cs="Times New Roman" w:hAnsi="Times New Roman" w:eastAsia="Times New Roman" w:ascii="Times New Roman"/>
          <w:i/>
          <w:color w:val="797571"/>
          <w:spacing w:val="0"/>
          <w:w w:val="47"/>
          <w:sz w:val="51"/>
          <w:szCs w:val="51"/>
        </w:rPr>
        <w:t>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1"/>
          <w:szCs w:val="51"/>
        </w:rPr>
      </w:r>
    </w:p>
    <w:p>
      <w:pPr>
        <w:rPr>
          <w:rFonts w:cs="Arial" w:hAnsi="Arial" w:eastAsia="Arial" w:ascii="Arial"/>
          <w:sz w:val="48"/>
          <w:szCs w:val="48"/>
        </w:rPr>
        <w:jc w:val="right"/>
        <w:spacing w:lineRule="atLeast" w:line="1600"/>
      </w:pPr>
      <w:r>
        <w:rPr>
          <w:rFonts w:cs="Times New Roman" w:hAnsi="Times New Roman" w:eastAsia="Times New Roman" w:ascii="Times New Roman"/>
          <w:color w:val="454240"/>
          <w:w w:val="94"/>
          <w:sz w:val="49"/>
          <w:szCs w:val="49"/>
        </w:rPr>
        <w:t>_...</w:t>
      </w:r>
      <w:r>
        <w:rPr>
          <w:rFonts w:cs="Times New Roman" w:hAnsi="Times New Roman" w:eastAsia="Times New Roman" w:ascii="Times New Roman"/>
          <w:color w:val="68635F"/>
          <w:w w:val="76"/>
          <w:sz w:val="49"/>
          <w:szCs w:val="49"/>
        </w:rPr>
        <w:t>.,.</w:t>
      </w:r>
      <w:r>
        <w:rPr>
          <w:rFonts w:cs="Times New Roman" w:hAnsi="Times New Roman" w:eastAsia="Times New Roman" w:ascii="Times New Roman"/>
          <w:color w:val="68635F"/>
          <w:w w:val="190"/>
          <w:sz w:val="49"/>
          <w:szCs w:val="49"/>
        </w:rPr>
        <w:t>_.</w:t>
      </w:r>
      <w:r>
        <w:rPr>
          <w:rFonts w:cs="Times New Roman" w:hAnsi="Times New Roman" w:eastAsia="Times New Roman" w:ascii="Times New Roman"/>
          <w:color w:val="68635F"/>
          <w:w w:val="100"/>
          <w:sz w:val="49"/>
          <w:szCs w:val="49"/>
        </w:rPr>
        <w:t>  </w:t>
      </w:r>
      <w:r>
        <w:rPr>
          <w:rFonts w:cs="Times New Roman" w:hAnsi="Times New Roman" w:eastAsia="Times New Roman" w:ascii="Times New Roman"/>
          <w:color w:val="68635F"/>
          <w:spacing w:val="-48"/>
          <w:w w:val="100"/>
          <w:sz w:val="49"/>
          <w:szCs w:val="49"/>
        </w:rPr>
        <w:t> </w:t>
      </w:r>
      <w:r>
        <w:rPr>
          <w:rFonts w:cs="Arial" w:hAnsi="Arial" w:eastAsia="Arial" w:ascii="Arial"/>
          <w:color w:val="585450"/>
          <w:spacing w:val="0"/>
          <w:w w:val="60"/>
          <w:sz w:val="48"/>
          <w:szCs w:val="48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right"/>
        <w:spacing w:lineRule="exact" w:line="440"/>
        <w:ind w:right="860"/>
      </w:pPr>
      <w:r>
        <w:rPr>
          <w:rFonts w:cs="Arial" w:hAnsi="Arial" w:eastAsia="Arial" w:ascii="Arial"/>
          <w:color w:val="C4BDB8"/>
          <w:w w:val="10"/>
          <w:position w:val="-10"/>
          <w:sz w:val="67"/>
          <w:szCs w:val="67"/>
        </w:rPr>
        <w:t>,</w:t>
      </w:r>
      <w:r>
        <w:rPr>
          <w:rFonts w:cs="Arial" w:hAnsi="Arial" w:eastAsia="Arial" w:ascii="Arial"/>
          <w:color w:val="797571"/>
          <w:spacing w:val="-20"/>
          <w:w w:val="112"/>
          <w:position w:val="-10"/>
          <w:sz w:val="67"/>
          <w:szCs w:val="67"/>
        </w:rPr>
        <w:t>_</w:t>
      </w:r>
      <w:r>
        <w:rPr>
          <w:rFonts w:cs="Times New Roman" w:hAnsi="Times New Roman" w:eastAsia="Times New Roman" w:ascii="Times New Roman"/>
          <w:color w:val="898582"/>
          <w:spacing w:val="0"/>
          <w:w w:val="95"/>
          <w:position w:val="-10"/>
          <w:sz w:val="54"/>
          <w:szCs w:val="54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4"/>
          <w:szCs w:val="54"/>
        </w:rPr>
      </w:r>
    </w:p>
    <w:p>
      <w:pPr>
        <w:rPr>
          <w:rFonts w:cs="Arial" w:hAnsi="Arial" w:eastAsia="Arial" w:ascii="Arial"/>
          <w:sz w:val="144"/>
          <w:szCs w:val="144"/>
        </w:rPr>
        <w:jc w:val="right"/>
        <w:spacing w:lineRule="exact" w:line="1300"/>
        <w:ind w:right="440"/>
      </w:pPr>
      <w:r>
        <w:pict>
          <v:shape type="#_x0000_t75" style="position:absolute;margin-left:300pt;margin-top:39.6218pt;width:72pt;height:64pt;mso-position-horizontal-relative:page;mso-position-vertical-relative:paragraph;z-index:-149">
            <v:imagedata o:title="" r:id="rId4"/>
          </v:shape>
        </w:pict>
      </w:r>
      <w:r>
        <w:rPr>
          <w:rFonts w:cs="Arial" w:hAnsi="Arial" w:eastAsia="Arial" w:ascii="Arial"/>
          <w:color w:val="797571"/>
          <w:spacing w:val="0"/>
          <w:w w:val="100"/>
          <w:position w:val="4"/>
          <w:sz w:val="144"/>
          <w:szCs w:val="144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4"/>
          <w:szCs w:val="1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4"/>
          <w:szCs w:val="54"/>
        </w:rPr>
        <w:jc w:val="right"/>
        <w:ind w:right="200"/>
      </w:pPr>
      <w:r>
        <w:pict>
          <v:group style="position:absolute;margin-left:308pt;margin-top:40.9465pt;width:48.0055pt;height:0pt;mso-position-horizontal-relative:page;mso-position-vertical-relative:paragraph;z-index:-147" coordorigin="6160,819" coordsize="960,0">
            <v:shape style="position:absolute;left:6160;top:819;width:960;height:0" coordorigin="6160,819" coordsize="960,0" path="m6160,819l7120,819e" filled="f" stroked="t" strokeweight="5.8753pt" strokecolor="#79757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68635F"/>
          <w:w w:val="144"/>
          <w:sz w:val="25"/>
          <w:szCs w:val="25"/>
        </w:rPr>
        <w:t>.</w:t>
      </w:r>
      <w:r>
        <w:rPr>
          <w:rFonts w:cs="Arial" w:hAnsi="Arial" w:eastAsia="Arial" w:ascii="Arial"/>
          <w:color w:val="A7A19C"/>
          <w:w w:val="154"/>
          <w:sz w:val="25"/>
          <w:szCs w:val="25"/>
        </w:rPr>
        <w:t>i:</w:t>
      </w:r>
      <w:r>
        <w:rPr>
          <w:rFonts w:cs="Arial" w:hAnsi="Arial" w:eastAsia="Arial" w:ascii="Arial"/>
          <w:color w:val="A7A19C"/>
          <w:spacing w:val="-20"/>
          <w:w w:val="155"/>
          <w:sz w:val="25"/>
          <w:szCs w:val="25"/>
        </w:rPr>
        <w:t>.</w:t>
      </w:r>
      <w:r>
        <w:rPr>
          <w:rFonts w:cs="Arial" w:hAnsi="Arial" w:eastAsia="Arial" w:ascii="Arial"/>
          <w:color w:val="898582"/>
          <w:spacing w:val="0"/>
          <w:w w:val="68"/>
          <w:sz w:val="25"/>
          <w:szCs w:val="25"/>
        </w:rPr>
        <w:t>•</w:t>
      </w:r>
      <w:r>
        <w:rPr>
          <w:rFonts w:cs="Arial" w:hAnsi="Arial" w:eastAsia="Arial" w:ascii="Arial"/>
          <w:color w:val="898582"/>
          <w:spacing w:val="-20"/>
          <w:w w:val="114"/>
          <w:sz w:val="25"/>
          <w:szCs w:val="25"/>
        </w:rPr>
        <w:t>•</w:t>
      </w:r>
      <w:r>
        <w:rPr>
          <w:rFonts w:cs="Arial" w:hAnsi="Arial" w:eastAsia="Arial" w:ascii="Arial"/>
          <w:color w:val="C4BDB8"/>
          <w:spacing w:val="-20"/>
          <w:w w:val="96"/>
          <w:sz w:val="25"/>
          <w:szCs w:val="25"/>
        </w:rPr>
        <w:t>·</w:t>
      </w:r>
      <w:r>
        <w:rPr>
          <w:rFonts w:cs="Arial" w:hAnsi="Arial" w:eastAsia="Arial" w:ascii="Arial"/>
          <w:color w:val="898582"/>
          <w:spacing w:val="0"/>
          <w:w w:val="130"/>
          <w:sz w:val="25"/>
          <w:szCs w:val="25"/>
        </w:rPr>
        <w:t>..</w:t>
      </w:r>
      <w:r>
        <w:rPr>
          <w:rFonts w:cs="Arial" w:hAnsi="Arial" w:eastAsia="Arial" w:ascii="Arial"/>
          <w:color w:val="898582"/>
          <w:spacing w:val="0"/>
          <w:w w:val="100"/>
          <w:sz w:val="25"/>
          <w:szCs w:val="25"/>
        </w:rPr>
        <w:t>   </w:t>
      </w:r>
      <w:r>
        <w:rPr>
          <w:rFonts w:cs="Arial" w:hAnsi="Arial" w:eastAsia="Arial" w:ascii="Arial"/>
          <w:color w:val="898582"/>
          <w:spacing w:val="22"/>
          <w:w w:val="100"/>
          <w:sz w:val="25"/>
          <w:szCs w:val="25"/>
        </w:rPr>
        <w:t> </w:t>
      </w:r>
      <w:r>
        <w:rPr>
          <w:rFonts w:cs="Arial" w:hAnsi="Arial" w:eastAsia="Arial" w:ascii="Arial"/>
          <w:color w:val="898582"/>
          <w:spacing w:val="0"/>
          <w:w w:val="53"/>
          <w:position w:val="-10"/>
          <w:sz w:val="54"/>
          <w:szCs w:val="54"/>
        </w:rPr>
        <w:t>,,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4"/>
          <w:szCs w:val="5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algun Gothic" w:hAnsi="Malgun Gothic" w:eastAsia="Malgun Gothic" w:ascii="Malgun Gothic"/>
          <w:sz w:val="23"/>
          <w:szCs w:val="23"/>
        </w:rPr>
        <w:tabs>
          <w:tab w:pos="5520" w:val="left"/>
        </w:tabs>
        <w:jc w:val="left"/>
        <w:spacing w:lineRule="atLeast" w:line="340"/>
        <w:ind w:left="4100"/>
      </w:pPr>
      <w:r>
        <w:rPr>
          <w:rFonts w:cs="Times New Roman" w:hAnsi="Times New Roman" w:eastAsia="Times New Roman" w:ascii="Times New Roman"/>
          <w:color w:val="898582"/>
          <w:spacing w:val="-60"/>
          <w:w w:val="74"/>
          <w:sz w:val="23"/>
          <w:szCs w:val="23"/>
        </w:rPr>
        <w:t>•</w:t>
      </w:r>
      <w:r>
        <w:rPr>
          <w:rFonts w:cs="Times New Roman" w:hAnsi="Times New Roman" w:eastAsia="Times New Roman" w:ascii="Times New Roman"/>
          <w:color w:val="898582"/>
          <w:spacing w:val="-20"/>
          <w:w w:val="56"/>
          <w:position w:val="-4"/>
          <w:sz w:val="57"/>
          <w:szCs w:val="57"/>
        </w:rPr>
        <w:t>,</w:t>
      </w:r>
      <w:r>
        <w:rPr>
          <w:rFonts w:cs="Times New Roman" w:hAnsi="Times New Roman" w:eastAsia="Times New Roman" w:ascii="Times New Roman"/>
          <w:color w:val="898582"/>
          <w:spacing w:val="-340"/>
          <w:w w:val="216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898582"/>
          <w:spacing w:val="0"/>
          <w:w w:val="119"/>
          <w:position w:val="-4"/>
          <w:sz w:val="57"/>
          <w:szCs w:val="57"/>
        </w:rPr>
        <w:t>_</w:t>
      </w:r>
      <w:r>
        <w:rPr>
          <w:rFonts w:cs="Times New Roman" w:hAnsi="Times New Roman" w:eastAsia="Times New Roman" w:ascii="Times New Roman"/>
          <w:color w:val="C4BDB8"/>
          <w:spacing w:val="-20"/>
          <w:w w:val="14"/>
          <w:position w:val="-4"/>
          <w:sz w:val="57"/>
          <w:szCs w:val="57"/>
        </w:rPr>
        <w:t>,</w:t>
      </w:r>
      <w:r>
        <w:rPr>
          <w:rFonts w:cs="Malgun Gothic" w:hAnsi="Malgun Gothic" w:eastAsia="Malgun Gothic" w:ascii="Malgun Gothic"/>
          <w:color w:val="797571"/>
          <w:spacing w:val="-260"/>
          <w:w w:val="130"/>
          <w:position w:val="0"/>
          <w:sz w:val="23"/>
          <w:szCs w:val="23"/>
        </w:rPr>
        <w:t>�</w:t>
      </w:r>
      <w:r>
        <w:rPr>
          <w:rFonts w:cs="Malgun Gothic" w:hAnsi="Malgun Gothic" w:eastAsia="Malgun Gothic" w:ascii="Malgun Gothic"/>
          <w:color w:val="797571"/>
          <w:spacing w:val="-260"/>
          <w:w w:val="65"/>
          <w:position w:val="0"/>
          <w:sz w:val="23"/>
          <w:szCs w:val="23"/>
        </w:rPr>
      </w:r>
      <w:r>
        <w:rPr>
          <w:rFonts w:cs="Malgun Gothic" w:hAnsi="Malgun Gothic" w:eastAsia="Malgun Gothic" w:ascii="Malgun Gothic"/>
          <w:color w:val="797571"/>
          <w:spacing w:val="0"/>
          <w:w w:val="65"/>
          <w:position w:val="0"/>
          <w:sz w:val="23"/>
          <w:szCs w:val="23"/>
          <w:u w:val="thick" w:color="898582"/>
        </w:rPr>
        <w:t> </w:t>
      </w:r>
      <w:r>
        <w:rPr>
          <w:rFonts w:cs="Malgun Gothic" w:hAnsi="Malgun Gothic" w:eastAsia="Malgun Gothic" w:ascii="Malgun Gothic"/>
          <w:color w:val="797571"/>
          <w:spacing w:val="0"/>
          <w:w w:val="100"/>
          <w:position w:val="0"/>
          <w:sz w:val="23"/>
          <w:szCs w:val="23"/>
          <w:u w:val="thick" w:color="898582"/>
        </w:rPr>
        <w:tab/>
      </w:r>
      <w:r>
        <w:rPr>
          <w:rFonts w:cs="Malgun Gothic" w:hAnsi="Malgun Gothic" w:eastAsia="Malgun Gothic" w:ascii="Malgun Gothic"/>
          <w:color w:val="797571"/>
          <w:spacing w:val="0"/>
          <w:w w:val="100"/>
          <w:position w:val="0"/>
          <w:sz w:val="23"/>
          <w:szCs w:val="23"/>
          <w:u w:val="thick" w:color="898582"/>
        </w:rPr>
      </w:r>
      <w:r>
        <w:rPr>
          <w:rFonts w:cs="Malgun Gothic" w:hAnsi="Malgun Gothic" w:eastAsia="Malgun Gothic" w:ascii="Malgun Gothic"/>
          <w:color w:val="797571"/>
          <w:spacing w:val="0"/>
          <w:w w:val="100"/>
          <w:position w:val="0"/>
          <w:sz w:val="23"/>
          <w:szCs w:val="23"/>
        </w:rPr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Arial" w:hAnsi="Arial" w:eastAsia="Arial" w:ascii="Arial"/>
          <w:sz w:val="80"/>
          <w:szCs w:val="80"/>
        </w:rPr>
        <w:jc w:val="left"/>
        <w:spacing w:lineRule="atLeast" w:line="460"/>
        <w:ind w:left="480"/>
      </w:pPr>
      <w:r>
        <w:br w:type="column"/>
      </w:r>
      <w:r>
        <w:rPr>
          <w:rFonts w:cs="Times New Roman" w:hAnsi="Times New Roman" w:eastAsia="Times New Roman" w:ascii="Times New Roman"/>
          <w:color w:val="68635F"/>
          <w:w w:val="39"/>
          <w:sz w:val="82"/>
          <w:szCs w:val="82"/>
        </w:rPr>
        <w:t>.</w:t>
      </w:r>
      <w:r>
        <w:rPr>
          <w:rFonts w:cs="Times New Roman" w:hAnsi="Times New Roman" w:eastAsia="Times New Roman" w:ascii="Times New Roman"/>
          <w:color w:val="68635F"/>
          <w:spacing w:val="20"/>
          <w:w w:val="39"/>
          <w:sz w:val="82"/>
          <w:szCs w:val="82"/>
        </w:rPr>
        <w:t>.</w:t>
      </w:r>
      <w:r>
        <w:rPr>
          <w:rFonts w:cs="Arial" w:hAnsi="Arial" w:eastAsia="Arial" w:ascii="Arial"/>
          <w:color w:val="797571"/>
          <w:spacing w:val="0"/>
          <w:w w:val="55"/>
          <w:sz w:val="48"/>
          <w:szCs w:val="48"/>
        </w:rPr>
        <w:t>,,</w:t>
      </w:r>
      <w:r>
        <w:rPr>
          <w:rFonts w:cs="Arial" w:hAnsi="Arial" w:eastAsia="Arial" w:ascii="Arial"/>
          <w:color w:val="797571"/>
          <w:spacing w:val="19"/>
          <w:w w:val="55"/>
          <w:sz w:val="48"/>
          <w:szCs w:val="48"/>
        </w:rPr>
        <w:t>.</w:t>
      </w:r>
      <w:r>
        <w:rPr>
          <w:rFonts w:cs="Arial" w:hAnsi="Arial" w:eastAsia="Arial" w:ascii="Arial"/>
          <w:color w:val="898582"/>
          <w:spacing w:val="0"/>
          <w:w w:val="18"/>
          <w:sz w:val="80"/>
          <w:szCs w:val="80"/>
        </w:rPr>
        <w:t>.</w:t>
      </w:r>
      <w:r>
        <w:rPr>
          <w:rFonts w:cs="Arial" w:hAnsi="Arial" w:eastAsia="Arial" w:ascii="Arial"/>
          <w:color w:val="797571"/>
          <w:spacing w:val="0"/>
          <w:w w:val="54"/>
          <w:sz w:val="80"/>
          <w:szCs w:val="8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80"/>
          <w:szCs w:val="8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52pt;height:12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68"/>
          <w:szCs w:val="68"/>
        </w:rPr>
        <w:jc w:val="left"/>
        <w:spacing w:lineRule="exact" w:line="0"/>
        <w:ind w:left="2020"/>
        <w:sectPr>
          <w:type w:val="continuous"/>
          <w:pgSz w:w="12240" w:h="15840"/>
          <w:pgMar w:top="420" w:bottom="0" w:left="1360" w:right="1020"/>
          <w:cols w:num="2" w:equalWidth="off">
            <w:col w:w="6221" w:space="499"/>
            <w:col w:w="3140"/>
          </w:cols>
        </w:sectPr>
      </w:pPr>
      <w:r>
        <w:rPr>
          <w:rFonts w:cs="Arial" w:hAnsi="Arial" w:eastAsia="Arial" w:ascii="Arial"/>
          <w:color w:val="898582"/>
          <w:spacing w:val="0"/>
          <w:w w:val="100"/>
          <w:position w:val="-63"/>
          <w:sz w:val="68"/>
          <w:szCs w:val="68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8"/>
          <w:szCs w:val="68"/>
        </w:rPr>
      </w:r>
    </w:p>
    <w:p>
      <w:pPr>
        <w:rPr>
          <w:rFonts w:cs="Arial" w:hAnsi="Arial" w:eastAsia="Arial" w:ascii="Arial"/>
          <w:sz w:val="21"/>
          <w:szCs w:val="21"/>
        </w:rPr>
        <w:jc w:val="center"/>
        <w:spacing w:lineRule="atLeast" w:line="420"/>
        <w:ind w:left="4037" w:right="3997"/>
      </w:pPr>
      <w:r>
        <w:rPr>
          <w:rFonts w:cs="Times New Roman" w:hAnsi="Times New Roman" w:eastAsia="Times New Roman" w:ascii="Times New Roman"/>
          <w:color w:val="898582"/>
          <w:w w:val="56"/>
          <w:sz w:val="57"/>
          <w:szCs w:val="57"/>
        </w:rPr>
        <w:t>,</w:t>
      </w:r>
      <w:r>
        <w:rPr>
          <w:rFonts w:cs="Times New Roman" w:hAnsi="Times New Roman" w:eastAsia="Times New Roman" w:ascii="Times New Roman"/>
          <w:color w:val="797571"/>
          <w:spacing w:val="-65"/>
          <w:w w:val="59"/>
          <w:sz w:val="57"/>
          <w:szCs w:val="57"/>
        </w:rPr>
        <w:t>,</w:t>
      </w:r>
      <w:r>
        <w:rPr>
          <w:rFonts w:cs="Arial" w:hAnsi="Arial" w:eastAsia="Arial" w:ascii="Arial"/>
          <w:color w:val="898582"/>
          <w:spacing w:val="-255"/>
          <w:w w:val="229"/>
          <w:position w:val="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797571"/>
          <w:spacing w:val="0"/>
          <w:w w:val="59"/>
          <w:position w:val="0"/>
          <w:sz w:val="57"/>
          <w:szCs w:val="57"/>
        </w:rPr>
        <w:t>,,.</w:t>
      </w:r>
      <w:r>
        <w:rPr>
          <w:rFonts w:cs="Times New Roman" w:hAnsi="Times New Roman" w:eastAsia="Times New Roman" w:ascii="Times New Roman"/>
          <w:color w:val="C4BDB8"/>
          <w:spacing w:val="0"/>
          <w:w w:val="14"/>
          <w:position w:val="0"/>
          <w:sz w:val="57"/>
          <w:szCs w:val="57"/>
        </w:rPr>
        <w:t>,</w:t>
      </w:r>
      <w:r>
        <w:rPr>
          <w:rFonts w:cs="Times New Roman" w:hAnsi="Times New Roman" w:eastAsia="Times New Roman" w:ascii="Times New Roman"/>
          <w:color w:val="898582"/>
          <w:spacing w:val="0"/>
          <w:w w:val="60"/>
          <w:position w:val="0"/>
          <w:sz w:val="57"/>
          <w:szCs w:val="57"/>
        </w:rPr>
        <w:t>,..</w:t>
      </w:r>
      <w:r>
        <w:rPr>
          <w:rFonts w:cs="Times New Roman" w:hAnsi="Times New Roman" w:eastAsia="Times New Roman" w:ascii="Times New Roman"/>
          <w:color w:val="898582"/>
          <w:spacing w:val="0"/>
          <w:w w:val="100"/>
          <w:position w:val="0"/>
          <w:sz w:val="57"/>
          <w:szCs w:val="57"/>
        </w:rPr>
        <w:t>     </w:t>
      </w:r>
      <w:r>
        <w:rPr>
          <w:rFonts w:cs="Times New Roman" w:hAnsi="Times New Roman" w:eastAsia="Times New Roman" w:ascii="Times New Roman"/>
          <w:color w:val="898582"/>
          <w:spacing w:val="-55"/>
          <w:w w:val="100"/>
          <w:position w:val="0"/>
          <w:sz w:val="57"/>
          <w:szCs w:val="57"/>
        </w:rPr>
        <w:t> </w:t>
      </w:r>
      <w:r>
        <w:rPr>
          <w:rFonts w:cs="Arial" w:hAnsi="Arial" w:eastAsia="Arial" w:ascii="Arial"/>
          <w:color w:val="898582"/>
          <w:spacing w:val="0"/>
          <w:w w:val="272"/>
          <w:position w:val="10"/>
          <w:sz w:val="21"/>
          <w:szCs w:val="21"/>
        </w:rPr>
        <w:t>•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right"/>
        <w:spacing w:lineRule="exact" w:line="620"/>
        <w:ind w:right="1040"/>
      </w:pPr>
      <w:r>
        <w:rPr>
          <w:rFonts w:cs="Arial" w:hAnsi="Arial" w:eastAsia="Arial" w:ascii="Arial"/>
          <w:color w:val="797571"/>
          <w:spacing w:val="-80"/>
          <w:w w:val="124"/>
          <w:position w:val="5"/>
          <w:sz w:val="51"/>
          <w:szCs w:val="51"/>
        </w:rPr>
        <w:t>'</w:t>
      </w:r>
      <w:r>
        <w:rPr>
          <w:rFonts w:cs="Times New Roman" w:hAnsi="Times New Roman" w:eastAsia="Times New Roman" w:ascii="Times New Roman"/>
          <w:color w:val="797571"/>
          <w:spacing w:val="0"/>
          <w:w w:val="111"/>
          <w:position w:val="-13"/>
          <w:sz w:val="40"/>
          <w:szCs w:val="40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right"/>
        <w:spacing w:lineRule="exact" w:line="140"/>
        <w:ind w:right="1040"/>
        <w:sectPr>
          <w:type w:val="continuous"/>
          <w:pgSz w:w="12240" w:h="15840"/>
          <w:pgMar w:top="420" w:bottom="0" w:left="1360" w:right="1020"/>
        </w:sectPr>
      </w:pPr>
      <w:r>
        <w:rPr>
          <w:rFonts w:cs="Times New Roman" w:hAnsi="Times New Roman" w:eastAsia="Times New Roman" w:ascii="Times New Roman"/>
          <w:color w:val="68635F"/>
          <w:spacing w:val="0"/>
          <w:w w:val="111"/>
          <w:position w:val="-11"/>
          <w:sz w:val="40"/>
          <w:szCs w:val="40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1"/>
          <w:szCs w:val="51"/>
        </w:rPr>
        <w:jc w:val="left"/>
        <w:ind w:left="120" w:right="-114"/>
      </w:pPr>
      <w:r>
        <w:rPr>
          <w:rFonts w:cs="Arial" w:hAnsi="Arial" w:eastAsia="Arial" w:ascii="Arial"/>
          <w:color w:val="68635F"/>
          <w:spacing w:val="-130"/>
          <w:w w:val="72"/>
          <w:sz w:val="51"/>
          <w:szCs w:val="51"/>
        </w:rPr>
        <w:t>"</w:t>
      </w:r>
      <w:r>
        <w:rPr>
          <w:rFonts w:cs="Times New Roman" w:hAnsi="Times New Roman" w:eastAsia="Times New Roman" w:ascii="Times New Roman"/>
          <w:color w:val="797571"/>
          <w:spacing w:val="0"/>
          <w:w w:val="129"/>
          <w:position w:val="-14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797571"/>
          <w:spacing w:val="-230"/>
          <w:w w:val="129"/>
          <w:position w:val="-14"/>
          <w:sz w:val="37"/>
          <w:szCs w:val="37"/>
        </w:rPr>
        <w:t>_</w:t>
      </w:r>
      <w:r>
        <w:rPr>
          <w:rFonts w:cs="Arial" w:hAnsi="Arial" w:eastAsia="Arial" w:ascii="Arial"/>
          <w:color w:val="68635F"/>
          <w:spacing w:val="-1"/>
          <w:w w:val="72"/>
          <w:position w:val="0"/>
          <w:sz w:val="51"/>
          <w:szCs w:val="51"/>
        </w:rPr>
        <w:t>'</w:t>
      </w:r>
      <w:r>
        <w:rPr>
          <w:rFonts w:cs="Arial" w:hAnsi="Arial" w:eastAsia="Arial" w:ascii="Arial"/>
          <w:color w:val="797571"/>
          <w:spacing w:val="0"/>
          <w:w w:val="70"/>
          <w:position w:val="0"/>
          <w:sz w:val="51"/>
          <w:szCs w:val="51"/>
        </w:rPr>
        <w:t>*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1"/>
          <w:szCs w:val="51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82"/>
          <w:szCs w:val="82"/>
        </w:rPr>
        <w:jc w:val="left"/>
      </w:pPr>
      <w:r>
        <w:pict>
          <v:group style="position:absolute;margin-left:71.3771pt;margin-top:83.5352pt;width:360.623pt;height:56pt;mso-position-horizontal-relative:page;mso-position-vertical-relative:paragraph;z-index:-150" coordorigin="1428,1671" coordsize="7212,1120">
            <v:shape type="#_x0000_t75" style="position:absolute;left:1920;top:1671;width:6720;height:1120">
              <v:imagedata o:title="" r:id="rId6"/>
            </v:shape>
            <v:shape style="position:absolute;left:1480;top:2710;width:960;height:0" coordorigin="1480,2710" coordsize="960,0" path="m1480,2710l2440,2710e" filled="f" stroked="t" strokeweight="5.2458pt" strokecolor="#79757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797571"/>
          <w:w w:val="62"/>
          <w:sz w:val="144"/>
          <w:szCs w:val="144"/>
        </w:rPr>
        <w:t>-</w:t>
      </w:r>
      <w:r>
        <w:rPr>
          <w:rFonts w:cs="Arial" w:hAnsi="Arial" w:eastAsia="Arial" w:ascii="Arial"/>
          <w:color w:val="797571"/>
          <w:w w:val="200"/>
          <w:position w:val="-6"/>
          <w:sz w:val="51"/>
          <w:szCs w:val="51"/>
        </w:rPr>
      </w:r>
      <w:r>
        <w:rPr>
          <w:rFonts w:cs="Arial" w:hAnsi="Arial" w:eastAsia="Arial" w:ascii="Arial"/>
          <w:color w:val="797571"/>
          <w:spacing w:val="-260"/>
          <w:w w:val="200"/>
          <w:position w:val="-6"/>
          <w:sz w:val="51"/>
          <w:szCs w:val="51"/>
          <w:shadow/>
        </w:rPr>
        <w:t>-</w:t>
      </w:r>
      <w:r>
        <w:rPr>
          <w:rFonts w:cs="Arial" w:hAnsi="Arial" w:eastAsia="Arial" w:ascii="Arial"/>
          <w:color w:val="797571"/>
          <w:spacing w:val="-260"/>
          <w:w w:val="200"/>
          <w:position w:val="-6"/>
          <w:sz w:val="51"/>
          <w:szCs w:val="51"/>
          <w:shadow/>
        </w:rPr>
      </w:r>
      <w:r>
        <w:rPr>
          <w:rFonts w:cs="Arial" w:hAnsi="Arial" w:eastAsia="Arial" w:ascii="Arial"/>
          <w:color w:val="797571"/>
          <w:spacing w:val="-260"/>
          <w:w w:val="200"/>
          <w:position w:val="-6"/>
          <w:sz w:val="51"/>
          <w:szCs w:val="51"/>
        </w:rPr>
      </w:r>
      <w:r>
        <w:rPr>
          <w:rFonts w:cs="Arial" w:hAnsi="Arial" w:eastAsia="Arial" w:ascii="Arial"/>
          <w:color w:val="797571"/>
          <w:spacing w:val="-260"/>
          <w:w w:val="200"/>
          <w:position w:val="-6"/>
          <w:sz w:val="51"/>
          <w:szCs w:val="51"/>
        </w:rPr>
      </w:r>
      <w:r>
        <w:rPr>
          <w:rFonts w:cs="Times New Roman" w:hAnsi="Times New Roman" w:eastAsia="Times New Roman" w:ascii="Times New Roman"/>
          <w:color w:val="898582"/>
          <w:spacing w:val="0"/>
          <w:w w:val="19"/>
          <w:position w:val="-20"/>
          <w:sz w:val="82"/>
          <w:szCs w:val="8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82"/>
          <w:szCs w:val="8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45"/>
          <w:szCs w:val="45"/>
        </w:rPr>
        <w:jc w:val="left"/>
        <w:ind w:left="220" w:right="-97"/>
      </w:pPr>
      <w:r>
        <w:rPr>
          <w:rFonts w:cs="Arial" w:hAnsi="Arial" w:eastAsia="Arial" w:ascii="Arial"/>
          <w:color w:val="797571"/>
          <w:w w:val="42"/>
          <w:sz w:val="51"/>
          <w:szCs w:val="51"/>
        </w:rPr>
        <w:t>...</w:t>
      </w:r>
      <w:r>
        <w:rPr>
          <w:rFonts w:cs="Arial" w:hAnsi="Arial" w:eastAsia="Arial" w:ascii="Arial"/>
          <w:color w:val="797571"/>
          <w:spacing w:val="-102"/>
          <w:w w:val="100"/>
          <w:sz w:val="51"/>
          <w:szCs w:val="51"/>
        </w:rPr>
        <w:t> </w:t>
      </w:r>
      <w:r>
        <w:rPr>
          <w:rFonts w:cs="Arial" w:hAnsi="Arial" w:eastAsia="Arial" w:ascii="Arial"/>
          <w:color w:val="797571"/>
          <w:spacing w:val="0"/>
          <w:w w:val="69"/>
          <w:sz w:val="45"/>
          <w:szCs w:val="45"/>
        </w:rPr>
        <w:t>_,</w:t>
      </w:r>
      <w:r>
        <w:rPr>
          <w:rFonts w:cs="Arial" w:hAnsi="Arial" w:eastAsia="Arial" w:ascii="Arial"/>
          <w:color w:val="000000"/>
          <w:spacing w:val="0"/>
          <w:w w:val="100"/>
          <w:sz w:val="45"/>
          <w:szCs w:val="45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right"/>
        <w:spacing w:lineRule="exact" w:line="320"/>
        <w:ind w:right="1040"/>
      </w:pPr>
      <w:r>
        <w:br w:type="column"/>
      </w:r>
      <w:r>
        <w:rPr>
          <w:rFonts w:cs="Malgun Gothic" w:hAnsi="Malgun Gothic" w:eastAsia="Malgun Gothic" w:ascii="Malgun Gothic"/>
          <w:color w:val="A7A19C"/>
          <w:w w:val="55"/>
          <w:position w:val="-1"/>
          <w:sz w:val="29"/>
          <w:szCs w:val="29"/>
        </w:rPr>
        <w:t>�</w:t>
      </w:r>
      <w:r>
        <w:rPr>
          <w:rFonts w:cs="Malgun Gothic" w:hAnsi="Malgun Gothic" w:eastAsia="Malgun Gothic" w:ascii="Malgun Gothic"/>
          <w:color w:val="797571"/>
          <w:w w:val="137"/>
          <w:position w:val="-1"/>
          <w:sz w:val="29"/>
          <w:szCs w:val="29"/>
        </w:rPr>
        <w:t>�</w:t>
      </w:r>
      <w:r>
        <w:rPr>
          <w:rFonts w:cs="Times New Roman" w:hAnsi="Times New Roman" w:eastAsia="Times New Roman" w:ascii="Times New Roman"/>
          <w:color w:val="68635F"/>
          <w:w w:val="99"/>
          <w:position w:val="-1"/>
          <w:sz w:val="29"/>
          <w:szCs w:val="29"/>
        </w:rPr>
        <w:t>o-</w:t>
      </w:r>
      <w:r>
        <w:rPr>
          <w:rFonts w:cs="Times New Roman" w:hAnsi="Times New Roman" w:eastAsia="Times New Roman" w:ascii="Times New Roman"/>
          <w:color w:val="68635F"/>
          <w:w w:val="165"/>
          <w:position w:val="-1"/>
          <w:sz w:val="29"/>
          <w:szCs w:val="29"/>
        </w:rPr>
        <w:t>.</w:t>
      </w:r>
      <w:r>
        <w:rPr>
          <w:rFonts w:cs="Times New Roman" w:hAnsi="Times New Roman" w:eastAsia="Times New Roman" w:ascii="Times New Roman"/>
          <w:color w:val="68635F"/>
          <w:w w:val="100"/>
          <w:position w:val="-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68635F"/>
          <w:spacing w:val="15"/>
          <w:w w:val="100"/>
          <w:position w:val="-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898582"/>
          <w:spacing w:val="0"/>
          <w:w w:val="100"/>
          <w:position w:val="-1"/>
          <w:sz w:val="29"/>
          <w:szCs w:val="29"/>
        </w:rPr>
        <w:t>'</w:t>
      </w:r>
      <w:r>
        <w:rPr>
          <w:rFonts w:cs="Times New Roman" w:hAnsi="Times New Roman" w:eastAsia="Times New Roman" w:ascii="Times New Roman"/>
          <w:color w:val="898582"/>
          <w:spacing w:val="0"/>
          <w:w w:val="100"/>
          <w:position w:val="-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898582"/>
          <w:spacing w:val="23"/>
          <w:w w:val="100"/>
          <w:position w:val="-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898582"/>
          <w:spacing w:val="0"/>
          <w:w w:val="100"/>
          <w:position w:val="-1"/>
          <w:sz w:val="29"/>
          <w:szCs w:val="29"/>
        </w:rPr>
        <w:t>•</w:t>
      </w:r>
      <w:r>
        <w:rPr>
          <w:rFonts w:cs="Times New Roman" w:hAnsi="Times New Roman" w:eastAsia="Times New Roman" w:ascii="Times New Roman"/>
          <w:color w:val="898582"/>
          <w:spacing w:val="0"/>
          <w:w w:val="100"/>
          <w:position w:val="-1"/>
          <w:sz w:val="29"/>
          <w:szCs w:val="29"/>
        </w:rPr>
        <w:t>                                       </w:t>
      </w:r>
      <w:r>
        <w:rPr>
          <w:rFonts w:cs="Times New Roman" w:hAnsi="Times New Roman" w:eastAsia="Times New Roman" w:ascii="Times New Roman"/>
          <w:color w:val="898582"/>
          <w:spacing w:val="37"/>
          <w:w w:val="100"/>
          <w:position w:val="-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898582"/>
          <w:spacing w:val="0"/>
          <w:w w:val="111"/>
          <w:position w:val="-5"/>
          <w:sz w:val="40"/>
          <w:szCs w:val="40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right"/>
        <w:spacing w:lineRule="exact" w:line="280"/>
        <w:ind w:right="1040"/>
      </w:pPr>
      <w:r>
        <w:pict>
          <v:shape type="#_x0000_t202" style="position:absolute;margin-left:495pt;margin-top:10.9361pt;width:14.0038pt;height:24pt;mso-position-horizontal-relative:page;mso-position-vertical-relative:paragraph;z-index:-14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48"/>
                      <w:szCs w:val="48"/>
                    </w:rPr>
                    <w:jc w:val="left"/>
                    <w:spacing w:lineRule="exact" w:line="480"/>
                    <w:ind w:right="-92"/>
                  </w:pPr>
                  <w:r>
                    <w:rPr>
                      <w:rFonts w:cs="Arial" w:hAnsi="Arial" w:eastAsia="Arial" w:ascii="Arial"/>
                      <w:color w:val="68635F"/>
                      <w:spacing w:val="0"/>
                      <w:w w:val="104"/>
                      <w:sz w:val="48"/>
                      <w:szCs w:val="48"/>
                    </w:rPr>
                    <w:t>_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48"/>
                      <w:szCs w:val="4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898582"/>
          <w:spacing w:val="0"/>
          <w:w w:val="111"/>
          <w:position w:val="-2"/>
          <w:sz w:val="40"/>
          <w:szCs w:val="40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31"/>
          <w:szCs w:val="31"/>
        </w:rPr>
        <w:jc w:val="left"/>
        <w:spacing w:lineRule="exact" w:line="220"/>
        <w:ind w:left="380"/>
      </w:pPr>
      <w:r>
        <w:rPr>
          <w:rFonts w:cs="Times New Roman" w:hAnsi="Times New Roman" w:eastAsia="Times New Roman" w:ascii="Times New Roman"/>
          <w:color w:val="898582"/>
          <w:w w:val="77"/>
          <w:position w:val="-3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color w:val="C4BDB8"/>
          <w:w w:val="25"/>
          <w:position w:val="-3"/>
          <w:sz w:val="31"/>
          <w:szCs w:val="31"/>
        </w:rPr>
        <w:t>,</w:t>
      </w:r>
      <w:r>
        <w:rPr>
          <w:rFonts w:cs="Times New Roman" w:hAnsi="Times New Roman" w:eastAsia="Times New Roman" w:ascii="Times New Roman"/>
          <w:color w:val="68635F"/>
          <w:w w:val="116"/>
          <w:position w:val="-3"/>
          <w:sz w:val="31"/>
          <w:szCs w:val="31"/>
        </w:rPr>
        <w:t>r</w:t>
      </w:r>
      <w:r>
        <w:rPr>
          <w:rFonts w:cs="Times New Roman" w:hAnsi="Times New Roman" w:eastAsia="Times New Roman" w:ascii="Times New Roman"/>
          <w:color w:val="797571"/>
          <w:w w:val="111"/>
          <w:position w:val="-3"/>
          <w:sz w:val="31"/>
          <w:szCs w:val="31"/>
        </w:rPr>
        <w:t>,,.</w:t>
      </w:r>
      <w:r>
        <w:rPr>
          <w:rFonts w:cs="Times New Roman" w:hAnsi="Times New Roman" w:eastAsia="Times New Roman" w:ascii="Times New Roman"/>
          <w:color w:val="68635F"/>
          <w:w w:val="232"/>
          <w:position w:val="-3"/>
          <w:sz w:val="31"/>
          <w:szCs w:val="31"/>
        </w:rPr>
        <w:t>,-</w:t>
      </w:r>
      <w:r>
        <w:rPr>
          <w:rFonts w:cs="Times New Roman" w:hAnsi="Times New Roman" w:eastAsia="Times New Roman" w:ascii="Times New Roman"/>
          <w:color w:val="68635F"/>
          <w:spacing w:val="22"/>
          <w:w w:val="100"/>
          <w:position w:val="-3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898582"/>
          <w:spacing w:val="0"/>
          <w:w w:val="98"/>
          <w:position w:val="-3"/>
          <w:sz w:val="31"/>
          <w:szCs w:val="31"/>
        </w:rPr>
        <w:t>"'</w:t>
      </w:r>
      <w:r>
        <w:rPr>
          <w:rFonts w:cs="Times New Roman" w:hAnsi="Times New Roman" w:eastAsia="Times New Roman" w:ascii="Times New Roman"/>
          <w:color w:val="585450"/>
          <w:spacing w:val="0"/>
          <w:w w:val="107"/>
          <w:position w:val="-3"/>
          <w:sz w:val="31"/>
          <w:szCs w:val="3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right"/>
        <w:spacing w:lineRule="exact" w:line="1320"/>
        <w:ind w:left="-223" w:right="1040"/>
        <w:sectPr>
          <w:type w:val="continuous"/>
          <w:pgSz w:w="12240" w:h="15840"/>
          <w:pgMar w:top="420" w:bottom="0" w:left="1360" w:right="1020"/>
          <w:cols w:num="3" w:equalWidth="off">
            <w:col w:w="461" w:space="439"/>
            <w:col w:w="701" w:space="2419"/>
            <w:col w:w="5840"/>
          </w:cols>
        </w:sectPr>
      </w:pPr>
      <w:r>
        <w:pict>
          <v:shape type="#_x0000_t202" style="position:absolute;margin-left:288pt;margin-top:-27.9444pt;width:21.6667pt;height:65.6pt;mso-position-horizontal-relative:page;mso-position-vertical-relative:paragraph;z-index:-14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31"/>
                      <w:szCs w:val="131"/>
                    </w:rPr>
                    <w:jc w:val="left"/>
                    <w:spacing w:lineRule="exact" w:line="1300"/>
                    <w:ind w:right="-217"/>
                  </w:pPr>
                  <w:r>
                    <w:rPr>
                      <w:rFonts w:cs="Arial" w:hAnsi="Arial" w:eastAsia="Arial" w:ascii="Arial"/>
                      <w:color w:val="898582"/>
                      <w:w w:val="27"/>
                      <w:position w:val="-1"/>
                      <w:sz w:val="131"/>
                      <w:szCs w:val="131"/>
                    </w:rPr>
                    <w:t>·</w:t>
                  </w:r>
                  <w:r>
                    <w:rPr>
                      <w:rFonts w:cs="Arial" w:hAnsi="Arial" w:eastAsia="Arial" w:ascii="Arial"/>
                      <w:color w:val="797571"/>
                      <w:spacing w:val="-14"/>
                      <w:w w:val="68"/>
                      <w:position w:val="-1"/>
                      <w:sz w:val="131"/>
                      <w:szCs w:val="131"/>
                    </w:rPr>
                    <w:t>-</w:t>
                  </w:r>
                  <w:r>
                    <w:rPr>
                      <w:rFonts w:cs="Arial" w:hAnsi="Arial" w:eastAsia="Arial" w:ascii="Arial"/>
                      <w:color w:val="68635F"/>
                      <w:spacing w:val="-627"/>
                      <w:w w:val="137"/>
                      <w:position w:val="-1"/>
                      <w:sz w:val="131"/>
                      <w:szCs w:val="131"/>
                    </w:rPr>
                    <w:t>-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31"/>
                      <w:szCs w:val="13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488pt;margin-top:-40.3514pt;width:17pt;height:62.4pt;mso-position-horizontal-relative:page;mso-position-vertical-relative:paragraph;z-index:-144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5"/>
                      <w:szCs w:val="125"/>
                    </w:rPr>
                    <w:jc w:val="left"/>
                    <w:spacing w:lineRule="exact" w:line="1240"/>
                    <w:ind w:right="-207"/>
                  </w:pPr>
                  <w:r>
                    <w:rPr>
                      <w:rFonts w:cs="Arial" w:hAnsi="Arial" w:eastAsia="Arial" w:ascii="Arial"/>
                      <w:color w:val="454240"/>
                      <w:w w:val="30"/>
                      <w:position w:val="9"/>
                      <w:sz w:val="48"/>
                      <w:szCs w:val="48"/>
                    </w:rPr>
                    <w:t>,</w:t>
                  </w:r>
                  <w:r>
                    <w:rPr>
                      <w:rFonts w:cs="Arial" w:hAnsi="Arial" w:eastAsia="Arial" w:ascii="Arial"/>
                      <w:color w:val="898582"/>
                      <w:spacing w:val="20"/>
                      <w:w w:val="75"/>
                      <w:position w:val="9"/>
                      <w:sz w:val="48"/>
                      <w:szCs w:val="48"/>
                    </w:rPr>
                    <w:t>,</w:t>
                  </w:r>
                  <w:r>
                    <w:rPr>
                      <w:rFonts w:cs="Arial" w:hAnsi="Arial" w:eastAsia="Arial" w:ascii="Arial"/>
                      <w:color w:val="585450"/>
                      <w:spacing w:val="-80"/>
                      <w:w w:val="62"/>
                      <w:position w:val="-1"/>
                      <w:sz w:val="125"/>
                      <w:szCs w:val="125"/>
                    </w:rPr>
                    <w:t>-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25"/>
                      <w:szCs w:val="12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585450"/>
          <w:w w:val="16"/>
          <w:position w:val="2"/>
          <w:sz w:val="135"/>
          <w:szCs w:val="135"/>
        </w:rPr>
        <w:t>.</w:t>
      </w:r>
      <w:r>
        <w:rPr>
          <w:rFonts w:cs="Arial" w:hAnsi="Arial" w:eastAsia="Arial" w:ascii="Arial"/>
          <w:color w:val="A7A19C"/>
          <w:w w:val="85"/>
          <w:position w:val="2"/>
          <w:sz w:val="135"/>
          <w:szCs w:val="135"/>
        </w:rPr>
        <w:t>J</w:t>
      </w:r>
      <w:r>
        <w:rPr>
          <w:rFonts w:cs="Arial" w:hAnsi="Arial" w:eastAsia="Arial" w:ascii="Arial"/>
          <w:color w:val="797571"/>
          <w:w w:val="24"/>
          <w:position w:val="2"/>
          <w:sz w:val="135"/>
          <w:szCs w:val="135"/>
        </w:rPr>
        <w:t>-=-</w:t>
      </w:r>
      <w:r>
        <w:rPr>
          <w:rFonts w:cs="Arial" w:hAnsi="Arial" w:eastAsia="Arial" w:ascii="Arial"/>
          <w:color w:val="797571"/>
          <w:w w:val="42"/>
          <w:position w:val="2"/>
          <w:sz w:val="135"/>
          <w:szCs w:val="135"/>
        </w:rPr>
        <w:t>.:</w:t>
      </w:r>
      <w:r>
        <w:rPr>
          <w:rFonts w:cs="Arial" w:hAnsi="Arial" w:eastAsia="Arial" w:ascii="Arial"/>
          <w:color w:val="797571"/>
          <w:spacing w:val="-1"/>
          <w:w w:val="42"/>
          <w:position w:val="2"/>
          <w:sz w:val="135"/>
          <w:szCs w:val="135"/>
        </w:rPr>
        <w:t>:</w:t>
      </w:r>
      <w:r>
        <w:rPr>
          <w:rFonts w:cs="Arial" w:hAnsi="Arial" w:eastAsia="Arial" w:ascii="Arial"/>
          <w:color w:val="797571"/>
          <w:spacing w:val="0"/>
          <w:w w:val="142"/>
          <w:position w:val="2"/>
          <w:sz w:val="135"/>
          <w:szCs w:val="135"/>
        </w:rPr>
        <w:t>-</w:t>
      </w:r>
      <w:r>
        <w:rPr>
          <w:rFonts w:cs="Arial" w:hAnsi="Arial" w:eastAsia="Arial" w:ascii="Arial"/>
          <w:color w:val="797571"/>
          <w:spacing w:val="0"/>
          <w:w w:val="100"/>
          <w:position w:val="2"/>
          <w:sz w:val="135"/>
          <w:szCs w:val="135"/>
        </w:rPr>
        <w:t>      </w:t>
      </w:r>
      <w:r>
        <w:rPr>
          <w:rFonts w:cs="Arial" w:hAnsi="Arial" w:eastAsia="Arial" w:ascii="Arial"/>
          <w:color w:val="797571"/>
          <w:spacing w:val="-78"/>
          <w:w w:val="100"/>
          <w:position w:val="2"/>
          <w:sz w:val="135"/>
          <w:szCs w:val="135"/>
        </w:rPr>
        <w:t> </w:t>
      </w:r>
      <w:r>
        <w:rPr>
          <w:rFonts w:cs="Times New Roman" w:hAnsi="Times New Roman" w:eastAsia="Times New Roman" w:ascii="Times New Roman"/>
          <w:color w:val="797571"/>
          <w:spacing w:val="0"/>
          <w:w w:val="111"/>
          <w:position w:val="44"/>
          <w:sz w:val="40"/>
          <w:szCs w:val="40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68pt;margin-top:72pt;width:140pt;height:420pt;mso-position-horizontal-relative:page;mso-position-vertical-relative:page;z-index:-148">
            <v:imagedata o:title="" r:id="rId7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720"/>
      </w:pPr>
      <w:r>
        <w:pict>
          <v:shape type="#_x0000_t75" style="width:52pt;height:12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2240" w:h="15840"/>
      <w:pgMar w:top="420" w:bottom="0" w:left="1360" w:right="10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